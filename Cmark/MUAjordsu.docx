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B60" w:rsidRPr="00B52B60" w:rsidRDefault="00B52B60" w:rsidP="00B52B60">
      <w:pPr>
        <w:pStyle w:val="Rubrik1"/>
      </w:pPr>
      <w:r w:rsidRPr="00B52B60">
        <w:t>MARKUPPLÅTELSEAVTAL</w:t>
      </w:r>
    </w:p>
    <w:p w:rsidR="00B52B60" w:rsidRPr="00B52B60" w:rsidRDefault="00B52B60" w:rsidP="00B52B60">
      <w:r w:rsidRPr="00B52B60">
        <w:t>Avtalet avser ledning i mark.</w:t>
      </w:r>
    </w:p>
    <w:p w:rsidR="00B52B60" w:rsidRPr="00B52B60" w:rsidRDefault="00B52B60" w:rsidP="00B52B60">
      <w:pPr>
        <w:rPr>
          <w:highlight w:val="cyan"/>
        </w:rPr>
      </w:pPr>
    </w:p>
    <w:p w:rsidR="00B52B60" w:rsidRPr="00B52B60" w:rsidRDefault="00B52B60" w:rsidP="00B52B60">
      <w:r w:rsidRPr="00B52B60">
        <w:t xml:space="preserve">Mellan undertecknad/e </w:t>
      </w:r>
      <w:r w:rsidR="00D44EFA">
        <w:fldChar w:fldCharType="begin">
          <w:ffData>
            <w:name w:val="Text4"/>
            <w:enabled/>
            <w:calcOnExit w:val="0"/>
            <w:textInput/>
          </w:ffData>
        </w:fldChar>
      </w:r>
      <w:bookmarkStart w:id="0" w:name="Text4"/>
      <w:r w:rsidR="001123D8">
        <w:instrText xml:space="preserve"> FORMTEXT </w:instrText>
      </w:r>
      <w:r w:rsidR="00D44EFA">
        <w:fldChar w:fldCharType="separate"/>
      </w:r>
      <w:r w:rsidR="001123D8">
        <w:rPr>
          <w:noProof/>
        </w:rPr>
        <w:t> </w:t>
      </w:r>
      <w:r w:rsidR="001123D8">
        <w:rPr>
          <w:noProof/>
        </w:rPr>
        <w:t> </w:t>
      </w:r>
      <w:r w:rsidR="001123D8">
        <w:rPr>
          <w:noProof/>
        </w:rPr>
        <w:t> </w:t>
      </w:r>
      <w:r w:rsidR="001123D8">
        <w:rPr>
          <w:noProof/>
        </w:rPr>
        <w:t> </w:t>
      </w:r>
      <w:r w:rsidR="001123D8">
        <w:rPr>
          <w:noProof/>
        </w:rPr>
        <w:t> </w:t>
      </w:r>
      <w:r w:rsidR="00D44EFA">
        <w:fldChar w:fldCharType="end"/>
      </w:r>
      <w:bookmarkEnd w:id="0"/>
      <w:r w:rsidR="001123D8">
        <w:t xml:space="preserve"> </w:t>
      </w:r>
      <w:r w:rsidR="00D44EFA">
        <w:fldChar w:fldCharType="begin">
          <w:ffData>
            <w:name w:val="Text5"/>
            <w:enabled/>
            <w:calcOnExit w:val="0"/>
            <w:textInput/>
          </w:ffData>
        </w:fldChar>
      </w:r>
      <w:bookmarkStart w:id="1" w:name="Text5"/>
      <w:r w:rsidR="001123D8">
        <w:instrText xml:space="preserve"> FORMTEXT </w:instrText>
      </w:r>
      <w:r w:rsidR="00D44EFA">
        <w:fldChar w:fldCharType="separate"/>
      </w:r>
      <w:r w:rsidR="001123D8">
        <w:rPr>
          <w:noProof/>
        </w:rPr>
        <w:t> </w:t>
      </w:r>
      <w:r w:rsidR="001123D8">
        <w:rPr>
          <w:noProof/>
        </w:rPr>
        <w:t> </w:t>
      </w:r>
      <w:r w:rsidR="001123D8">
        <w:rPr>
          <w:noProof/>
        </w:rPr>
        <w:t> </w:t>
      </w:r>
      <w:r w:rsidR="001123D8">
        <w:rPr>
          <w:noProof/>
        </w:rPr>
        <w:t> </w:t>
      </w:r>
      <w:r w:rsidR="001123D8">
        <w:rPr>
          <w:noProof/>
        </w:rPr>
        <w:t> </w:t>
      </w:r>
      <w:r w:rsidR="00D44EFA">
        <w:fldChar w:fldCharType="end"/>
      </w:r>
      <w:bookmarkEnd w:id="1"/>
      <w:r w:rsidR="001123D8">
        <w:t xml:space="preserve"> </w:t>
      </w:r>
      <w:r w:rsidR="00D44EFA">
        <w:fldChar w:fldCharType="begin">
          <w:ffData>
            <w:name w:val="Text6"/>
            <w:enabled/>
            <w:calcOnExit w:val="0"/>
            <w:textInput/>
          </w:ffData>
        </w:fldChar>
      </w:r>
      <w:bookmarkStart w:id="2" w:name="Text6"/>
      <w:r w:rsidR="001123D8">
        <w:instrText xml:space="preserve"> FORMTEXT </w:instrText>
      </w:r>
      <w:r w:rsidR="00D44EFA">
        <w:fldChar w:fldCharType="separate"/>
      </w:r>
      <w:r w:rsidR="001123D8">
        <w:rPr>
          <w:noProof/>
        </w:rPr>
        <w:t> </w:t>
      </w:r>
      <w:r w:rsidR="001123D8">
        <w:rPr>
          <w:noProof/>
        </w:rPr>
        <w:t> </w:t>
      </w:r>
      <w:r w:rsidR="001123D8">
        <w:rPr>
          <w:noProof/>
        </w:rPr>
        <w:t> </w:t>
      </w:r>
      <w:r w:rsidR="001123D8">
        <w:rPr>
          <w:noProof/>
        </w:rPr>
        <w:t> </w:t>
      </w:r>
      <w:r w:rsidR="001123D8">
        <w:rPr>
          <w:noProof/>
        </w:rPr>
        <w:t> </w:t>
      </w:r>
      <w:r w:rsidR="00D44EFA">
        <w:fldChar w:fldCharType="end"/>
      </w:r>
      <w:bookmarkEnd w:id="2"/>
      <w:r w:rsidR="00970938">
        <w:t xml:space="preserve"> </w:t>
      </w:r>
      <w:r w:rsidR="00970938">
        <w:fldChar w:fldCharType="begin">
          <w:ffData>
            <w:name w:val="Text7"/>
            <w:enabled/>
            <w:calcOnExit w:val="0"/>
            <w:textInput/>
          </w:ffData>
        </w:fldChar>
      </w:r>
      <w:bookmarkStart w:id="3" w:name="Text7"/>
      <w:r w:rsidR="00970938">
        <w:instrText xml:space="preserve"> FORMTEXT </w:instrText>
      </w:r>
      <w:r w:rsidR="00970938">
        <w:fldChar w:fldCharType="separate"/>
      </w:r>
      <w:r w:rsidR="00970938">
        <w:rPr>
          <w:noProof/>
        </w:rPr>
        <w:t> </w:t>
      </w:r>
      <w:r w:rsidR="00970938">
        <w:rPr>
          <w:noProof/>
        </w:rPr>
        <w:t> </w:t>
      </w:r>
      <w:r w:rsidR="00970938">
        <w:rPr>
          <w:noProof/>
        </w:rPr>
        <w:t> </w:t>
      </w:r>
      <w:r w:rsidR="00970938">
        <w:rPr>
          <w:noProof/>
        </w:rPr>
        <w:t> </w:t>
      </w:r>
      <w:r w:rsidR="00970938">
        <w:rPr>
          <w:noProof/>
        </w:rPr>
        <w:t> </w:t>
      </w:r>
      <w:proofErr w:type="gramStart"/>
      <w:r w:rsidR="00970938">
        <w:fldChar w:fldCharType="end"/>
      </w:r>
      <w:bookmarkEnd w:id="3"/>
      <w:r w:rsidR="001123D8">
        <w:t xml:space="preserve"> </w:t>
      </w:r>
      <w:r w:rsidRPr="00B52B60">
        <w:t xml:space="preserve"> nedan</w:t>
      </w:r>
      <w:proofErr w:type="gramEnd"/>
      <w:r w:rsidRPr="00B52B60">
        <w:t xml:space="preserve"> benämnd/a fastighetsägaren, såsom ägare av </w:t>
      </w:r>
      <w:proofErr w:type="spellStart"/>
      <w:r w:rsidRPr="00B52B60">
        <w:t>fastigheten/erna</w:t>
      </w:r>
      <w:proofErr w:type="spellEnd"/>
      <w:r w:rsidRPr="00B52B60">
        <w:t xml:space="preserve"> </w:t>
      </w:r>
      <w:r w:rsidR="00D44EFA">
        <w:fldChar w:fldCharType="begin">
          <w:ffData>
            <w:name w:val="Text1"/>
            <w:enabled/>
            <w:calcOnExit w:val="0"/>
            <w:textInput/>
          </w:ffData>
        </w:fldChar>
      </w:r>
      <w:bookmarkStart w:id="4" w:name="Text1"/>
      <w:r w:rsidR="00CE1C40">
        <w:instrText xml:space="preserve"> FORMTEXT </w:instrText>
      </w:r>
      <w:r w:rsidR="00D44EFA">
        <w:fldChar w:fldCharType="separate"/>
      </w:r>
      <w:r w:rsidR="00CE1C40">
        <w:rPr>
          <w:noProof/>
        </w:rPr>
        <w:t> </w:t>
      </w:r>
      <w:r w:rsidR="00CE1C40">
        <w:rPr>
          <w:noProof/>
        </w:rPr>
        <w:t> </w:t>
      </w:r>
      <w:r w:rsidR="00CE1C40">
        <w:rPr>
          <w:noProof/>
        </w:rPr>
        <w:t> </w:t>
      </w:r>
      <w:r w:rsidR="00CE1C40">
        <w:rPr>
          <w:noProof/>
        </w:rPr>
        <w:t> </w:t>
      </w:r>
      <w:r w:rsidR="00CE1C40">
        <w:rPr>
          <w:noProof/>
        </w:rPr>
        <w:t> </w:t>
      </w:r>
      <w:r w:rsidR="00D44EFA">
        <w:fldChar w:fldCharType="end"/>
      </w:r>
      <w:bookmarkEnd w:id="4"/>
      <w:r w:rsidR="00CE1C40">
        <w:t xml:space="preserve"> </w:t>
      </w:r>
      <w:r w:rsidRPr="00B52B60">
        <w:t xml:space="preserve"> inom </w:t>
      </w:r>
      <w:r w:rsidR="00D44EFA">
        <w:fldChar w:fldCharType="begin">
          <w:ffData>
            <w:name w:val="Text2"/>
            <w:enabled/>
            <w:calcOnExit w:val="0"/>
            <w:textInput/>
          </w:ffData>
        </w:fldChar>
      </w:r>
      <w:bookmarkStart w:id="5" w:name="Text2"/>
      <w:r w:rsidR="00CE1C40">
        <w:instrText xml:space="preserve"> FORMTEXT </w:instrText>
      </w:r>
      <w:r w:rsidR="00D44EFA">
        <w:fldChar w:fldCharType="separate"/>
      </w:r>
      <w:r w:rsidR="00CE1C40">
        <w:rPr>
          <w:noProof/>
        </w:rPr>
        <w:t> </w:t>
      </w:r>
      <w:r w:rsidR="00CE1C40">
        <w:rPr>
          <w:noProof/>
        </w:rPr>
        <w:t> </w:t>
      </w:r>
      <w:r w:rsidR="00CE1C40">
        <w:rPr>
          <w:noProof/>
        </w:rPr>
        <w:t> </w:t>
      </w:r>
      <w:r w:rsidR="00CE1C40">
        <w:rPr>
          <w:noProof/>
        </w:rPr>
        <w:t> </w:t>
      </w:r>
      <w:r w:rsidR="00CE1C40">
        <w:rPr>
          <w:noProof/>
        </w:rPr>
        <w:t> </w:t>
      </w:r>
      <w:r w:rsidR="00D44EFA">
        <w:fldChar w:fldCharType="end"/>
      </w:r>
      <w:bookmarkEnd w:id="5"/>
      <w:r w:rsidRPr="00B52B60">
        <w:t xml:space="preserve"> kommun, </w:t>
      </w:r>
      <w:r w:rsidR="00D44EFA">
        <w:fldChar w:fldCharType="begin">
          <w:ffData>
            <w:name w:val="Text3"/>
            <w:enabled/>
            <w:calcOnExit w:val="0"/>
            <w:textInput/>
          </w:ffData>
        </w:fldChar>
      </w:r>
      <w:bookmarkStart w:id="6" w:name="Text3"/>
      <w:r w:rsidR="00CE1C40">
        <w:instrText xml:space="preserve"> FORMTEXT </w:instrText>
      </w:r>
      <w:r w:rsidR="00D44EFA">
        <w:fldChar w:fldCharType="separate"/>
      </w:r>
      <w:r w:rsidR="00CE1C40">
        <w:rPr>
          <w:noProof/>
        </w:rPr>
        <w:t> </w:t>
      </w:r>
      <w:r w:rsidR="00CE1C40">
        <w:rPr>
          <w:noProof/>
        </w:rPr>
        <w:t> </w:t>
      </w:r>
      <w:r w:rsidR="00CE1C40">
        <w:rPr>
          <w:noProof/>
        </w:rPr>
        <w:t> </w:t>
      </w:r>
      <w:r w:rsidR="00CE1C40">
        <w:rPr>
          <w:noProof/>
        </w:rPr>
        <w:t> </w:t>
      </w:r>
      <w:r w:rsidR="00CE1C40">
        <w:rPr>
          <w:noProof/>
        </w:rPr>
        <w:t> </w:t>
      </w:r>
      <w:r w:rsidR="00D44EFA">
        <w:fldChar w:fldCharType="end"/>
      </w:r>
      <w:bookmarkEnd w:id="6"/>
      <w:r w:rsidRPr="00B52B60">
        <w:t xml:space="preserve"> län, nedan benämnd/a egendomen, och </w:t>
      </w:r>
      <w:r w:rsidR="00D44EFA">
        <w:fldChar w:fldCharType="begin">
          <w:ffData>
            <w:name w:val="ledag"/>
            <w:enabled/>
            <w:calcOnExit w:val="0"/>
            <w:textInput/>
          </w:ffData>
        </w:fldChar>
      </w:r>
      <w:bookmarkStart w:id="7" w:name="ledag"/>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bookmarkEnd w:id="7"/>
      <w:r w:rsidRPr="00B52B60">
        <w:t xml:space="preserve">, nedan benämnd </w:t>
      </w:r>
      <w:proofErr w:type="spellStart"/>
      <w:r w:rsidRPr="00B52B60">
        <w:t>ledningsägaren</w:t>
      </w:r>
      <w:proofErr w:type="spellEnd"/>
      <w:r w:rsidRPr="00B52B60">
        <w:t xml:space="preserve">, såsom ägare av fastigheten </w:t>
      </w:r>
      <w:r w:rsidR="00D44EFA">
        <w:fldChar w:fldCharType="begin">
          <w:ffData>
            <w:name w:val="Text18"/>
            <w:enabled/>
            <w:calcOnExit w:val="0"/>
            <w:textInput/>
          </w:ffData>
        </w:fldChar>
      </w:r>
      <w:bookmarkStart w:id="8" w:name="Text18"/>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bookmarkEnd w:id="8"/>
      <w:r w:rsidRPr="00B52B60">
        <w:t xml:space="preserve"> inom </w:t>
      </w:r>
      <w:r w:rsidR="00D44EFA">
        <w:fldChar w:fldCharType="begin">
          <w:ffData>
            <w:name w:val="Text19"/>
            <w:enabled/>
            <w:calcOnExit w:val="0"/>
            <w:textInput/>
          </w:ffData>
        </w:fldChar>
      </w:r>
      <w:bookmarkStart w:id="9" w:name="Text19"/>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bookmarkEnd w:id="9"/>
      <w:r w:rsidRPr="00B52B60">
        <w:t xml:space="preserve"> kommun, </w:t>
      </w:r>
      <w:r w:rsidR="00D44EFA">
        <w:fldChar w:fldCharType="begin">
          <w:ffData>
            <w:name w:val="Text20"/>
            <w:enabled/>
            <w:calcOnExit w:val="0"/>
            <w:textInput/>
          </w:ffData>
        </w:fldChar>
      </w:r>
      <w:bookmarkStart w:id="10" w:name="Text20"/>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bookmarkEnd w:id="10"/>
      <w:r w:rsidRPr="00B52B60">
        <w:t xml:space="preserve"> län, är följande avtal träffat till förmån för sistnämnda fastighet.</w:t>
      </w:r>
    </w:p>
    <w:p w:rsidR="00B52B60" w:rsidRPr="00B52B60" w:rsidRDefault="00B52B60" w:rsidP="00B52B60">
      <w:pPr>
        <w:pStyle w:val="Rubrik3"/>
      </w:pPr>
      <w:r w:rsidRPr="00B52B60">
        <w:t>§ 1 Upplåtelsens omfattning</w:t>
      </w:r>
    </w:p>
    <w:p w:rsidR="00B52B60" w:rsidRPr="00B52B60" w:rsidRDefault="00B52B60" w:rsidP="00B52B60">
      <w:r w:rsidRPr="00B52B60">
        <w:t xml:space="preserve">Fastighetsägaren medger ledningsägaren rätt att anlägga och för all framtid </w:t>
      </w:r>
      <w:proofErr w:type="gramStart"/>
      <w:r w:rsidRPr="00B52B60">
        <w:t>bibehålla</w:t>
      </w:r>
      <w:proofErr w:type="gramEnd"/>
      <w:r w:rsidRPr="00B52B60">
        <w:t xml:space="preserve"> samt att vid behov förnya elektrisk starkströmsledning (markkabel) m</w:t>
      </w:r>
      <w:r w:rsidR="00B96B7F">
        <w:t xml:space="preserve">ed en systemspänning av högst </w:t>
      </w:r>
      <w:r w:rsidR="00D44EFA">
        <w:fldChar w:fldCharType="begin">
          <w:ffData>
            <w:name w:val="Text20"/>
            <w:enabled/>
            <w:calcOnExit w:val="0"/>
            <w:textInput/>
          </w:ffData>
        </w:fldChar>
      </w:r>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r w:rsidRPr="00B52B60">
        <w:t xml:space="preserve"> kV jämte tillhörande anordningar såsom transformatorer, kabelskåp, jordtag samt övriga säkerhetsanordningar och driftrelaterad kommunikationsutrustning, från </w:t>
      </w:r>
      <w:r w:rsidR="00D44EFA">
        <w:fldChar w:fldCharType="begin">
          <w:ffData>
            <w:name w:val="Text20"/>
            <w:enabled/>
            <w:calcOnExit w:val="0"/>
            <w:textInput/>
          </w:ffData>
        </w:fldChar>
      </w:r>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r w:rsidRPr="00B52B60">
        <w:t xml:space="preserve"> till </w:t>
      </w:r>
      <w:r w:rsidR="00D44EFA">
        <w:fldChar w:fldCharType="begin">
          <w:ffData>
            <w:name w:val="Text20"/>
            <w:enabled/>
            <w:calcOnExit w:val="0"/>
            <w:textInput/>
          </w:ffData>
        </w:fldChar>
      </w:r>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r w:rsidRPr="00B52B60">
        <w:t xml:space="preserve"> i det antal och i den sträckning som ledningen redovisas på bifogad kartskiss och/eller blivit utstakad på marken, allt nedan benämnt ledningen. </w:t>
      </w:r>
      <w:r w:rsidRPr="00B52B60">
        <w:br/>
      </w:r>
    </w:p>
    <w:p w:rsidR="00B52B60" w:rsidRPr="00B52B60" w:rsidRDefault="00B52B60" w:rsidP="00B52B60">
      <w:proofErr w:type="gramStart"/>
      <w:r w:rsidRPr="00B52B60">
        <w:t>b)  Fastighetsägaren</w:t>
      </w:r>
      <w:proofErr w:type="gramEnd"/>
      <w:r w:rsidRPr="00B52B60">
        <w:t xml:space="preserve"> upplåte</w:t>
      </w:r>
      <w:r w:rsidR="00B96B7F">
        <w:t xml:space="preserve">r för ledningen ett utrymme om </w:t>
      </w:r>
      <w:r w:rsidR="00D44EFA">
        <w:fldChar w:fldCharType="begin">
          <w:ffData>
            <w:name w:val="Text20"/>
            <w:enabled/>
            <w:calcOnExit w:val="0"/>
            <w:textInput/>
          </w:ffData>
        </w:fldChar>
      </w:r>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r w:rsidRPr="00B52B60">
        <w:t xml:space="preserve"> m horisontell bredd i skogsmark (skogsgata), Y m bredd i</w:t>
      </w:r>
      <w:r w:rsidR="00B96B7F">
        <w:t xml:space="preserve"> övrig mark (schaktbredd) samt </w:t>
      </w:r>
      <w:r w:rsidR="00D44EFA">
        <w:fldChar w:fldCharType="begin">
          <w:ffData>
            <w:name w:val="Text20"/>
            <w:enabled/>
            <w:calcOnExit w:val="0"/>
            <w:textInput/>
          </w:ffData>
        </w:fldChar>
      </w:r>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r w:rsidRPr="00B52B60">
        <w:t xml:space="preserve"> m * </w:t>
      </w:r>
      <w:r w:rsidR="00D44EFA">
        <w:fldChar w:fldCharType="begin">
          <w:ffData>
            <w:name w:val="Text20"/>
            <w:enabled/>
            <w:calcOnExit w:val="0"/>
            <w:textInput/>
          </w:ffData>
        </w:fldChar>
      </w:r>
      <w:r w:rsidR="00E16184">
        <w:instrText xml:space="preserve"> FORMTEXT </w:instrText>
      </w:r>
      <w:r w:rsidR="00D44EFA">
        <w:fldChar w:fldCharType="separate"/>
      </w:r>
      <w:r w:rsidR="00E16184">
        <w:rPr>
          <w:noProof/>
        </w:rPr>
        <w:t> </w:t>
      </w:r>
      <w:r w:rsidR="00E16184">
        <w:rPr>
          <w:noProof/>
        </w:rPr>
        <w:t> </w:t>
      </w:r>
      <w:r w:rsidR="00E16184">
        <w:rPr>
          <w:noProof/>
        </w:rPr>
        <w:t> </w:t>
      </w:r>
      <w:r w:rsidR="00E16184">
        <w:rPr>
          <w:noProof/>
        </w:rPr>
        <w:t> </w:t>
      </w:r>
      <w:r w:rsidR="00E16184">
        <w:rPr>
          <w:noProof/>
        </w:rPr>
        <w:t> </w:t>
      </w:r>
      <w:r w:rsidR="00D44EFA">
        <w:fldChar w:fldCharType="end"/>
      </w:r>
      <w:r w:rsidR="00E16184">
        <w:t xml:space="preserve"> </w:t>
      </w:r>
      <w:r w:rsidRPr="00B52B60">
        <w:t>m för transformatorstation.</w:t>
      </w:r>
      <w:r w:rsidRPr="00B52B60">
        <w:br/>
      </w:r>
    </w:p>
    <w:p w:rsidR="00B52B60" w:rsidRPr="00B52B60" w:rsidRDefault="00B52B60" w:rsidP="00B52B60">
      <w:r w:rsidRPr="00B52B60">
        <w:t xml:space="preserve">För ledningens anläggande, tillsyn, underhåll, reparation och förnyelse, får vid varje tillfälle </w:t>
      </w:r>
      <w:proofErr w:type="gramStart"/>
      <w:r w:rsidRPr="00B52B60">
        <w:t>erforderligt</w:t>
      </w:r>
      <w:proofErr w:type="gramEnd"/>
      <w:r w:rsidRPr="00B52B60">
        <w:t xml:space="preserve"> område nyttjas.</w:t>
      </w:r>
    </w:p>
    <w:p w:rsidR="00B52B60" w:rsidRPr="00B52B60" w:rsidRDefault="00B52B60" w:rsidP="00B52B60"/>
    <w:p w:rsidR="00B52B60" w:rsidRPr="00B52B60" w:rsidRDefault="00B52B60" w:rsidP="00B52B60">
      <w:r w:rsidRPr="00B52B60">
        <w:t>c) Fastighetsägaren medger ledningsägaren rätt att på egendomen nu och framöver fälla eller kvista träd och vegetation som är eller kan bli besvärande för ledningens anläggande, tillsyn, underhåll, reparation, förnyelse</w:t>
      </w:r>
      <w:r w:rsidRPr="00B52B60" w:rsidDel="000275B7">
        <w:t xml:space="preserve"> </w:t>
      </w:r>
      <w:r w:rsidRPr="00B52B60">
        <w:t>och drift. Åtgärderna får utföras med intervall som är anpassade till ett rationellt underhåll. Fällda träd och fälld vegetation förblir fastighetsägarens egendom.</w:t>
      </w:r>
    </w:p>
    <w:p w:rsidR="00B52B60" w:rsidRPr="00B52B60" w:rsidRDefault="00B52B60" w:rsidP="00B52B60"/>
    <w:p w:rsidR="00B52B60" w:rsidRPr="00B52B60" w:rsidRDefault="00B52B60" w:rsidP="00B52B60">
      <w:pPr>
        <w:rPr>
          <w:highlight w:val="cyan"/>
        </w:rPr>
      </w:pPr>
      <w:r w:rsidRPr="00B52B60">
        <w:t xml:space="preserve">d) Fastighetsägaren medger ledningsägaren rätt att i </w:t>
      </w:r>
      <w:proofErr w:type="gramStart"/>
      <w:r w:rsidRPr="00B52B60">
        <w:t>erforderlig</w:t>
      </w:r>
      <w:proofErr w:type="gramEnd"/>
      <w:r w:rsidRPr="00B52B60">
        <w:t xml:space="preserve"> omfattning ha tillträde till egendomen för ledningens anläggande, tillsyn, underhåll, reparation och förnyelse, varvid ledningsägaren har i den mån detta kan ske utan väsentlig olägenhet, att iaktta av fastighetsägaren givna anvisningar beträffande rätten att ta väg.</w:t>
      </w:r>
    </w:p>
    <w:p w:rsidR="00B52B60" w:rsidRPr="00B52B60" w:rsidRDefault="00B52B60" w:rsidP="00B52B60">
      <w:pPr>
        <w:pStyle w:val="Rubrik3"/>
      </w:pPr>
      <w:r w:rsidRPr="00B52B60">
        <w:t>§ 2Föreskrifter</w:t>
      </w:r>
    </w:p>
    <w:p w:rsidR="00B52B60" w:rsidRPr="00B52B60" w:rsidRDefault="00B52B60" w:rsidP="00B52B60">
      <w:pPr>
        <w:rPr>
          <w:highlight w:val="cyan"/>
        </w:rPr>
      </w:pPr>
      <w:r w:rsidRPr="00B52B60">
        <w:t>a) Ledningsägaren skall utöva rättigheterna så att egendomen inte betungas mer än nödvändigt.</w:t>
      </w:r>
    </w:p>
    <w:p w:rsidR="00B52B60" w:rsidRPr="00B52B60" w:rsidRDefault="00B52B60" w:rsidP="00B52B60">
      <w:pPr>
        <w:rPr>
          <w:highlight w:val="cyan"/>
        </w:rPr>
      </w:pPr>
    </w:p>
    <w:p w:rsidR="00B52B60" w:rsidRPr="00B52B60" w:rsidRDefault="00B52B60" w:rsidP="00B52B60">
      <w:r w:rsidRPr="00B52B60">
        <w:t xml:space="preserve">Markkabel skall förläggas på sådant sätt att brukningsmetoder av åkermark eller skog som är normala vid tidpunkten för ledningens anläggande efter anläggandet skall kunna utövas ovanför markkabeln. </w:t>
      </w:r>
    </w:p>
    <w:p w:rsidR="00B52B60" w:rsidRPr="00B52B60" w:rsidRDefault="00B52B60" w:rsidP="00B52B60">
      <w:pPr>
        <w:rPr>
          <w:highlight w:val="cyan"/>
        </w:rPr>
      </w:pPr>
    </w:p>
    <w:p w:rsidR="00B52B60" w:rsidRPr="00B52B60" w:rsidRDefault="00B52B60" w:rsidP="00B52B60">
      <w:r w:rsidRPr="00B52B60">
        <w:t xml:space="preserve">Byggnad eller annan anläggning får inte utan ledningsägarens medgivande och lämnade instruktioner uppföras på närmare avstånd än 3 m från markkabeln. Inte heller får utan ledningsägarens medgivande upplag eller liknande anordnas eller marknivån ändras ovanför markkabeln så att ledningens </w:t>
      </w:r>
      <w:proofErr w:type="gramStart"/>
      <w:r w:rsidRPr="00B52B60">
        <w:t>bibehållande</w:t>
      </w:r>
      <w:proofErr w:type="gramEnd"/>
      <w:r w:rsidRPr="00B52B60">
        <w:t xml:space="preserve"> enligt vid varje tidpunkt gällande säkerhetsföreskrifter äventyras eller reparation och underhåll försvåras.</w:t>
      </w:r>
    </w:p>
    <w:p w:rsidR="00B52B60" w:rsidRPr="00B52B60" w:rsidRDefault="00B52B60" w:rsidP="00B52B60"/>
    <w:p w:rsidR="00B52B60" w:rsidRPr="00B52B60" w:rsidRDefault="00B52B60" w:rsidP="00B52B60">
      <w:r w:rsidRPr="00B52B60">
        <w:t xml:space="preserve">d) 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w:t>
      </w:r>
    </w:p>
    <w:p w:rsidR="00B52B60" w:rsidRPr="00B52B60" w:rsidRDefault="00B52B60" w:rsidP="00B52B60">
      <w:pPr>
        <w:rPr>
          <w:highlight w:val="cyan"/>
        </w:rPr>
      </w:pPr>
      <w:r w:rsidRPr="00B52B60">
        <w:br/>
        <w:t>Om fastighetsägarens åtgärd ryms inom oförändrad markanvändning och inte avser tomtmark skall skyddsåtgärder anvisas eller vidtas av ledningsägaren utan kostnad för fastighetsägaren. Ledningsägaren svarar då för merkostnader som uppkommer till följd av de anvisade skyddsåtgärderna.</w:t>
      </w:r>
    </w:p>
    <w:p w:rsidR="00B52B60" w:rsidRPr="00B52B60" w:rsidRDefault="00B52B60" w:rsidP="00B52B60">
      <w:pPr>
        <w:pStyle w:val="Rubrik3"/>
      </w:pPr>
      <w:r w:rsidRPr="00B52B60">
        <w:t xml:space="preserve">§ </w:t>
      </w:r>
      <w:r>
        <w:t xml:space="preserve">3 </w:t>
      </w:r>
      <w:r w:rsidRPr="00B52B60">
        <w:t>Tillträde</w:t>
      </w:r>
    </w:p>
    <w:p w:rsidR="00B52B60" w:rsidRPr="00B52B60" w:rsidRDefault="00B52B60" w:rsidP="00B52B60">
      <w:r w:rsidRPr="00B52B60">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rsidR="00B52B60" w:rsidRPr="00B52B60" w:rsidRDefault="00B52B60" w:rsidP="00B52B60">
      <w:pPr>
        <w:pStyle w:val="Rubrik3"/>
      </w:pPr>
      <w:r w:rsidRPr="00B52B60">
        <w:t xml:space="preserve">§ </w:t>
      </w:r>
      <w:r>
        <w:t xml:space="preserve">4 </w:t>
      </w:r>
      <w:r w:rsidRPr="00B52B60">
        <w:t>Ersättning</w:t>
      </w:r>
    </w:p>
    <w:p w:rsidR="00B52B60" w:rsidRPr="00B52B60" w:rsidRDefault="00B52B60" w:rsidP="00B52B60">
      <w:r w:rsidRPr="00B52B60">
        <w:t xml:space="preserve">Ersättning till följd av upplåtelsen i detta avtal skall betalas som intrångsersättning och annan ersättning enligt grunderna i expropriationslagen. Ersättningen är en engångsersättning som skall beräknas med de värderingsmetoder för ledningsintrång som allmänt tillämpas vid tidpunkten för tillträde. </w:t>
      </w:r>
      <w:r w:rsidRPr="00B52B60">
        <w:br/>
      </w:r>
      <w:r w:rsidRPr="00B52B60">
        <w:br/>
        <w:t xml:space="preserve">Ersättningen skall, såvida inte lagfarts- eller inteckningsförhållandena i egendomen utgör hinder, utbetalas senast tre månader efter det att överenskommelse om ersättning träffats och </w:t>
      </w:r>
      <w:proofErr w:type="gramStart"/>
      <w:r w:rsidRPr="00B52B60">
        <w:t>erforderlig</w:t>
      </w:r>
      <w:proofErr w:type="gramEnd"/>
      <w:r w:rsidRPr="00B52B60">
        <w:t xml:space="preserve"> koncession och övriga tillstånd erhållits.</w:t>
      </w:r>
      <w:r w:rsidRPr="00B52B60">
        <w:br/>
      </w:r>
    </w:p>
    <w:p w:rsidR="00B52B60" w:rsidRPr="00B52B60" w:rsidRDefault="00B52B60" w:rsidP="00B52B60">
      <w:r w:rsidRPr="00B52B60">
        <w:t>För skador som kan uppkomma vid och som följd av ledningens anläggande, tillsyn, underhåll, reparation och förnyelse, och som inte omfattas av engångsersättning, skall ersättning betalas i varje särskilt fall. Skador ska regleras snarast efter skadans uppkomst.</w:t>
      </w:r>
      <w:r w:rsidRPr="00B52B60">
        <w:br/>
        <w:t xml:space="preserve"> </w:t>
      </w:r>
      <w:r w:rsidRPr="00B52B60">
        <w:br/>
        <w:t xml:space="preserve">Ersättning för förtidig avverkning skall betalas för träd som fälls utanför engångsersatt skogsgata om ledningsägaren inte kan visa att sådan ersättning </w:t>
      </w:r>
      <w:proofErr w:type="gramStart"/>
      <w:r w:rsidRPr="00B52B60">
        <w:t>erlagts</w:t>
      </w:r>
      <w:proofErr w:type="gramEnd"/>
      <w:r w:rsidRPr="00B52B60">
        <w:t xml:space="preserve"> tidigare.</w:t>
      </w:r>
      <w:r w:rsidRPr="00B52B60">
        <w:br/>
      </w:r>
      <w:r w:rsidRPr="00B52B60">
        <w:br/>
        <w:t>När abonnemangsförhållande föreligger skall ersättning dock inte betalas för obetydlig skada.</w:t>
      </w:r>
      <w:r w:rsidRPr="00B52B60">
        <w:br/>
      </w:r>
    </w:p>
    <w:p w:rsidR="00B52B60" w:rsidRPr="00B52B60" w:rsidRDefault="00B52B60" w:rsidP="00B52B60">
      <w:r w:rsidRPr="00B52B60">
        <w:t xml:space="preserve">Uppkommer fråga om ersättning för skada som visar sig först efter engångsersättningens slutliga bestämmande och som </w:t>
      </w:r>
      <w:proofErr w:type="gramStart"/>
      <w:r w:rsidRPr="00B52B60">
        <w:t>därvid</w:t>
      </w:r>
      <w:proofErr w:type="gramEnd"/>
      <w:r w:rsidRPr="00B52B60">
        <w:t xml:space="preserve"> inte kunnat förutses ska denna fråga på fastighetsägarens begäran upptas till förhandling.</w:t>
      </w:r>
    </w:p>
    <w:p w:rsidR="00B52B60" w:rsidRPr="00B52B60" w:rsidRDefault="00B52B60" w:rsidP="00B52B60">
      <w:pPr>
        <w:pStyle w:val="Rubrik3"/>
      </w:pPr>
      <w:r w:rsidRPr="00B52B60">
        <w:t>§ 5</w:t>
      </w:r>
      <w:r>
        <w:t xml:space="preserve"> </w:t>
      </w:r>
      <w:r w:rsidRPr="00B52B60">
        <w:t>Virkeshantering mm.</w:t>
      </w:r>
    </w:p>
    <w:p w:rsidR="00B52B60" w:rsidRPr="00B52B60" w:rsidRDefault="00B52B60" w:rsidP="00B52B60">
      <w:r w:rsidRPr="00B52B60">
        <w:t xml:space="preserve">Om ledningsägaren inte lämnar erbjudande om avverkning eller om fastighetsägaren inte åtar sig att svara för avverkningen svarar ledningsägaren för avverkningen. Ledningsägaren får även svara för tillvaratagandet av virket. Ledningsägaren skall </w:t>
      </w:r>
      <w:proofErr w:type="gramStart"/>
      <w:r w:rsidRPr="00B52B60">
        <w:t>därvid</w:t>
      </w:r>
      <w:proofErr w:type="gramEnd"/>
      <w:r w:rsidRPr="00B52B60">
        <w:t>, innan avverkningen utförs, lämna erbjudande om köp av virket. Vid underhållsröjning ska dock sådant erbjudande lämnas endast för träd som fälls utanför engångsersatt skogsgata.</w:t>
      </w:r>
    </w:p>
    <w:p w:rsidR="00B52B60" w:rsidRPr="00B52B60" w:rsidRDefault="00B52B60" w:rsidP="00B52B60">
      <w:pPr>
        <w:pStyle w:val="Rubrik3"/>
      </w:pPr>
      <w:r w:rsidRPr="00B52B60">
        <w:lastRenderedPageBreak/>
        <w:t>§ 6</w:t>
      </w:r>
      <w:r>
        <w:t xml:space="preserve"> </w:t>
      </w:r>
      <w:r w:rsidRPr="00B52B60">
        <w:t>Ledningsförrättning m.m.</w:t>
      </w:r>
    </w:p>
    <w:p w:rsidR="00B52B60" w:rsidRPr="00B52B60" w:rsidRDefault="00B52B60" w:rsidP="00B52B60">
      <w:r w:rsidRPr="00B52B60">
        <w:t xml:space="preserve">Detta avtal får läggas till grund för beslut om ledningsrätt. Avtalet får alternativt inskrivas som servitut. Innan ledningsbeslutet vunnit laga kraft eller avtalet inskrivits är fastighetsägaren skyldig att vid överlåtelse eller upplåtelse av egendomen eller av ledningen berörd del </w:t>
      </w:r>
      <w:proofErr w:type="gramStart"/>
      <w:r w:rsidRPr="00B52B60">
        <w:t>därav</w:t>
      </w:r>
      <w:proofErr w:type="gramEnd"/>
      <w:r w:rsidRPr="00B52B60">
        <w:t xml:space="preserve"> göra förbehåll om detta avtals bestånd.</w:t>
      </w:r>
    </w:p>
    <w:p w:rsidR="00B52B60" w:rsidRPr="00B52B60" w:rsidRDefault="00B52B60" w:rsidP="00B52B60"/>
    <w:p w:rsidR="00B52B60" w:rsidRPr="00B52B60" w:rsidRDefault="00B52B60" w:rsidP="00B52B60">
      <w:r w:rsidRPr="00B52B60">
        <w:t>Om ledningsägaren med stöd av denna bestämmelse ansöker om ledningsrätt biträder fastighetsägaren/rättighetshavaren ansökan.</w:t>
      </w:r>
    </w:p>
    <w:p w:rsidR="00B52B60" w:rsidRPr="00B52B60" w:rsidRDefault="00B52B60" w:rsidP="00B52B60">
      <w:pPr>
        <w:pStyle w:val="Rubrik3"/>
      </w:pPr>
      <w:r w:rsidRPr="00B52B60">
        <w:t>§</w:t>
      </w:r>
      <w:r>
        <w:t xml:space="preserve"> 7 </w:t>
      </w:r>
      <w:r w:rsidRPr="00B52B60">
        <w:t>Överlåtelse av ledningen</w:t>
      </w:r>
    </w:p>
    <w:p w:rsidR="00B52B60" w:rsidRPr="00B52B60" w:rsidRDefault="00B52B60" w:rsidP="00B52B60">
      <w:r w:rsidRPr="00B52B60">
        <w:t>Ledningsägaren har rätt och skyldighet att vid överlåtelse av ledningen sätta den nye ägaren i sitt ställe beträffande rättigheter och skyldigheter i detta avtal.</w:t>
      </w:r>
    </w:p>
    <w:p w:rsidR="00B52B60" w:rsidRPr="00B52B60" w:rsidRDefault="00B52B60" w:rsidP="00B52B60">
      <w:pPr>
        <w:pStyle w:val="Rubrik3"/>
      </w:pPr>
      <w:r w:rsidRPr="00B52B60">
        <w:t>§ 8</w:t>
      </w:r>
      <w:r>
        <w:t xml:space="preserve"> </w:t>
      </w:r>
      <w:r w:rsidRPr="00B52B60">
        <w:t>Borttagande av ledning</w:t>
      </w:r>
    </w:p>
    <w:p w:rsidR="00B52B60" w:rsidRPr="00B52B60" w:rsidRDefault="00B52B60" w:rsidP="00B52B60">
      <w:r w:rsidRPr="00B52B60">
        <w:t xml:space="preserve">Om ledningen permanent tagits ur drift, åtar sig ledningsägaren att på sin bekostnad </w:t>
      </w:r>
      <w:proofErr w:type="gramStart"/>
      <w:r w:rsidRPr="00B52B60">
        <w:t>tillse</w:t>
      </w:r>
      <w:proofErr w:type="gramEnd"/>
      <w:r w:rsidRPr="00B52B60">
        <w:t xml:space="preserve"> att ledningen med tillhörande anordningar tas bort.</w:t>
      </w:r>
    </w:p>
    <w:p w:rsidR="00B52B60" w:rsidRPr="00B52B60" w:rsidRDefault="00B52B60" w:rsidP="00B52B60"/>
    <w:p w:rsidR="00B52B60" w:rsidRDefault="00B52B60" w:rsidP="00B52B60">
      <w:r w:rsidRPr="00B52B60">
        <w:t>Av detta avtal har två (2) likalydande exemplar upprättats och utväxlats mellan parterna.</w:t>
      </w:r>
    </w:p>
    <w:p w:rsidR="00DD6009" w:rsidRDefault="00DD6009" w:rsidP="00B52B60"/>
    <w:p w:rsidR="00DD6009" w:rsidRPr="00B52B60" w:rsidRDefault="00DD6009" w:rsidP="00B52B60">
      <w:bookmarkStart w:id="11" w:name="_GoBack"/>
      <w:bookmarkEnd w:id="11"/>
    </w:p>
    <w:p w:rsidR="00B52B60" w:rsidRPr="00B52B60" w:rsidRDefault="00B52B60" w:rsidP="00B52B60"/>
    <w:tbl>
      <w:tblPr>
        <w:tblW w:w="10203" w:type="dxa"/>
        <w:tblInd w:w="250" w:type="dxa"/>
        <w:tblLook w:val="01E0"/>
      </w:tblPr>
      <w:tblGrid>
        <w:gridCol w:w="4961"/>
        <w:gridCol w:w="5242"/>
      </w:tblGrid>
      <w:tr w:rsidR="00B52B60" w:rsidRPr="00B52B60" w:rsidTr="000F384B">
        <w:tc>
          <w:tcPr>
            <w:tcW w:w="4961" w:type="dxa"/>
          </w:tcPr>
          <w:p w:rsidR="00B52B60" w:rsidRPr="00E16184" w:rsidRDefault="00B96B7F" w:rsidP="00B52B60">
            <w:pPr>
              <w:rPr>
                <w:sz w:val="22"/>
              </w:rPr>
            </w:pPr>
            <w:r w:rsidRPr="00E16184">
              <w:rPr>
                <w:sz w:val="22"/>
              </w:rPr>
              <w:t>Sundsvall den______________</w:t>
            </w:r>
          </w:p>
        </w:tc>
        <w:tc>
          <w:tcPr>
            <w:tcW w:w="5242" w:type="dxa"/>
          </w:tcPr>
          <w:p w:rsidR="00B52B60" w:rsidRPr="00B52B60" w:rsidRDefault="00B52B60" w:rsidP="00B96B7F">
            <w:r w:rsidRPr="00B52B60">
              <w:t>Sundsvall</w:t>
            </w:r>
            <w:r w:rsidR="00B96B7F">
              <w:t xml:space="preserve"> den______________</w:t>
            </w:r>
          </w:p>
        </w:tc>
      </w:tr>
      <w:tr w:rsidR="00B52B60" w:rsidRPr="00B52B60" w:rsidTr="000F384B">
        <w:tc>
          <w:tcPr>
            <w:tcW w:w="4961" w:type="dxa"/>
          </w:tcPr>
          <w:p w:rsidR="00B52B60" w:rsidRPr="00E16184" w:rsidRDefault="00B52B60" w:rsidP="00B52B60">
            <w:pPr>
              <w:rPr>
                <w:sz w:val="22"/>
              </w:rPr>
            </w:pPr>
          </w:p>
          <w:p w:rsidR="00B52B60" w:rsidRPr="00E16184" w:rsidRDefault="00B52B60" w:rsidP="00B52B60">
            <w:pPr>
              <w:rPr>
                <w:sz w:val="22"/>
              </w:rPr>
            </w:pPr>
            <w:r w:rsidRPr="00E16184">
              <w:rPr>
                <w:sz w:val="22"/>
              </w:rPr>
              <w:t xml:space="preserve">_________________________________________ </w:t>
            </w:r>
          </w:p>
          <w:p w:rsidR="00B52B60" w:rsidRPr="00E16184" w:rsidRDefault="00B52B60" w:rsidP="00B52B60">
            <w:pPr>
              <w:rPr>
                <w:sz w:val="22"/>
              </w:rPr>
            </w:pPr>
            <w:r w:rsidRPr="00E16184">
              <w:rPr>
                <w:sz w:val="22"/>
              </w:rPr>
              <w:t>Ledningsägarens underskrift</w:t>
            </w:r>
          </w:p>
        </w:tc>
        <w:tc>
          <w:tcPr>
            <w:tcW w:w="5242" w:type="dxa"/>
          </w:tcPr>
          <w:p w:rsidR="00B52B60" w:rsidRPr="00B52B60" w:rsidRDefault="00B52B60" w:rsidP="00B52B60"/>
          <w:p w:rsidR="00B52B60" w:rsidRPr="00B52B60" w:rsidRDefault="00B52B60" w:rsidP="00B52B60">
            <w:r w:rsidRPr="00B52B60">
              <w:t xml:space="preserve">__________________________________________ </w:t>
            </w:r>
          </w:p>
          <w:p w:rsidR="00B52B60" w:rsidRPr="00B52B60" w:rsidRDefault="00D44EFA" w:rsidP="00B52B60">
            <w:r>
              <w:fldChar w:fldCharType="begin">
                <w:ffData>
                  <w:name w:val="Text41"/>
                  <w:enabled/>
                  <w:calcOnExit w:val="0"/>
                  <w:textInput/>
                </w:ffData>
              </w:fldChar>
            </w:r>
            <w:bookmarkStart w:id="12" w:name="Text41"/>
            <w:r w:rsidR="00612262">
              <w:instrText xml:space="preserve"> FORMTEXT </w:instrText>
            </w:r>
            <w:r>
              <w:fldChar w:fldCharType="separate"/>
            </w:r>
            <w:r w:rsidR="00612262">
              <w:rPr>
                <w:noProof/>
              </w:rPr>
              <w:t> </w:t>
            </w:r>
            <w:r w:rsidR="00612262">
              <w:rPr>
                <w:noProof/>
              </w:rPr>
              <w:t> </w:t>
            </w:r>
            <w:r w:rsidR="00612262">
              <w:rPr>
                <w:noProof/>
              </w:rPr>
              <w:t> </w:t>
            </w:r>
            <w:r w:rsidR="00612262">
              <w:rPr>
                <w:noProof/>
              </w:rPr>
              <w:t> </w:t>
            </w:r>
            <w:r w:rsidR="00612262">
              <w:rPr>
                <w:noProof/>
              </w:rPr>
              <w:t> </w:t>
            </w:r>
            <w:r>
              <w:fldChar w:fldCharType="end"/>
            </w:r>
            <w:bookmarkEnd w:id="12"/>
          </w:p>
        </w:tc>
      </w:tr>
      <w:tr w:rsidR="00B52B60" w:rsidRPr="00B52B60" w:rsidTr="000F384B">
        <w:tc>
          <w:tcPr>
            <w:tcW w:w="4961" w:type="dxa"/>
          </w:tcPr>
          <w:p w:rsidR="00B52B60" w:rsidRPr="00E16184" w:rsidRDefault="00B52B60" w:rsidP="00B52B60">
            <w:pPr>
              <w:rPr>
                <w:sz w:val="22"/>
              </w:rPr>
            </w:pPr>
          </w:p>
          <w:p w:rsidR="00B52B60" w:rsidRPr="00E16184" w:rsidRDefault="00B52B60" w:rsidP="00B52B60">
            <w:pPr>
              <w:rPr>
                <w:sz w:val="22"/>
              </w:rPr>
            </w:pPr>
            <w:r w:rsidRPr="00E16184">
              <w:rPr>
                <w:sz w:val="22"/>
              </w:rPr>
              <w:t>_________________________________________</w:t>
            </w:r>
          </w:p>
          <w:p w:rsidR="00B52B60" w:rsidRPr="00E16184" w:rsidRDefault="00B52B60" w:rsidP="00B52B60">
            <w:pPr>
              <w:rPr>
                <w:sz w:val="22"/>
              </w:rPr>
            </w:pPr>
            <w:r w:rsidRPr="00E16184">
              <w:rPr>
                <w:sz w:val="22"/>
              </w:rPr>
              <w:t>Namnförtydligande</w:t>
            </w:r>
          </w:p>
        </w:tc>
        <w:tc>
          <w:tcPr>
            <w:tcW w:w="5242" w:type="dxa"/>
          </w:tcPr>
          <w:p w:rsidR="00B52B60" w:rsidRPr="00B52B60" w:rsidRDefault="00B52B60" w:rsidP="00B52B60"/>
          <w:p w:rsidR="00B52B60" w:rsidRPr="00B52B60" w:rsidRDefault="00B52B60" w:rsidP="00B52B60">
            <w:r w:rsidRPr="00B52B60">
              <w:t xml:space="preserve">_________________________________________ </w:t>
            </w:r>
          </w:p>
          <w:p w:rsidR="00B52B60" w:rsidRPr="00B52B60" w:rsidRDefault="00D44EFA" w:rsidP="00B52B60">
            <w:r>
              <w:fldChar w:fldCharType="begin">
                <w:ffData>
                  <w:name w:val="Text42"/>
                  <w:enabled/>
                  <w:calcOnExit w:val="0"/>
                  <w:textInput/>
                </w:ffData>
              </w:fldChar>
            </w:r>
            <w:bookmarkStart w:id="13" w:name="Text42"/>
            <w:r w:rsidR="00612262">
              <w:instrText xml:space="preserve"> FORMTEXT </w:instrText>
            </w:r>
            <w:r>
              <w:fldChar w:fldCharType="separate"/>
            </w:r>
            <w:r w:rsidR="00612262">
              <w:rPr>
                <w:noProof/>
              </w:rPr>
              <w:t> </w:t>
            </w:r>
            <w:r w:rsidR="00612262">
              <w:rPr>
                <w:noProof/>
              </w:rPr>
              <w:t> </w:t>
            </w:r>
            <w:r w:rsidR="00612262">
              <w:rPr>
                <w:noProof/>
              </w:rPr>
              <w:t> </w:t>
            </w:r>
            <w:r w:rsidR="00612262">
              <w:rPr>
                <w:noProof/>
              </w:rPr>
              <w:t> </w:t>
            </w:r>
            <w:r w:rsidR="00612262">
              <w:rPr>
                <w:noProof/>
              </w:rPr>
              <w:t> </w:t>
            </w:r>
            <w:r>
              <w:fldChar w:fldCharType="end"/>
            </w:r>
            <w:bookmarkEnd w:id="13"/>
          </w:p>
        </w:tc>
      </w:tr>
      <w:tr w:rsidR="00B52B60" w:rsidRPr="00B52B60" w:rsidTr="000F384B">
        <w:tc>
          <w:tcPr>
            <w:tcW w:w="4961" w:type="dxa"/>
          </w:tcPr>
          <w:p w:rsidR="00B52B60" w:rsidRPr="00E16184" w:rsidRDefault="00B52B60" w:rsidP="00B52B60">
            <w:pPr>
              <w:rPr>
                <w:sz w:val="22"/>
              </w:rPr>
            </w:pPr>
          </w:p>
        </w:tc>
        <w:tc>
          <w:tcPr>
            <w:tcW w:w="5242" w:type="dxa"/>
          </w:tcPr>
          <w:p w:rsidR="00B52B60" w:rsidRPr="00B52B60" w:rsidRDefault="00B52B60" w:rsidP="00B52B60"/>
          <w:p w:rsidR="00B52B60" w:rsidRPr="00B52B60" w:rsidRDefault="00B52B60" w:rsidP="00B52B60">
            <w:r w:rsidRPr="00B52B60">
              <w:t xml:space="preserve">__________________________________________ </w:t>
            </w:r>
          </w:p>
          <w:p w:rsidR="00B52B60" w:rsidRPr="00B52B60" w:rsidRDefault="00D44EFA" w:rsidP="00B52B60">
            <w:r>
              <w:fldChar w:fldCharType="begin">
                <w:ffData>
                  <w:name w:val="Text43"/>
                  <w:enabled/>
                  <w:calcOnExit w:val="0"/>
                  <w:textInput/>
                </w:ffData>
              </w:fldChar>
            </w:r>
            <w:bookmarkStart w:id="14" w:name="Text43"/>
            <w:r w:rsidR="00612262">
              <w:instrText xml:space="preserve"> FORMTEXT </w:instrText>
            </w:r>
            <w:r>
              <w:fldChar w:fldCharType="separate"/>
            </w:r>
            <w:r w:rsidR="00612262">
              <w:rPr>
                <w:noProof/>
              </w:rPr>
              <w:t> </w:t>
            </w:r>
            <w:r w:rsidR="00612262">
              <w:rPr>
                <w:noProof/>
              </w:rPr>
              <w:t> </w:t>
            </w:r>
            <w:r w:rsidR="00612262">
              <w:rPr>
                <w:noProof/>
              </w:rPr>
              <w:t> </w:t>
            </w:r>
            <w:r w:rsidR="00612262">
              <w:rPr>
                <w:noProof/>
              </w:rPr>
              <w:t> </w:t>
            </w:r>
            <w:r w:rsidR="00612262">
              <w:rPr>
                <w:noProof/>
              </w:rPr>
              <w:t> </w:t>
            </w:r>
            <w:r>
              <w:fldChar w:fldCharType="end"/>
            </w:r>
            <w:bookmarkEnd w:id="14"/>
          </w:p>
        </w:tc>
      </w:tr>
      <w:tr w:rsidR="00B52B60" w:rsidRPr="00B52B60" w:rsidTr="000F384B">
        <w:tc>
          <w:tcPr>
            <w:tcW w:w="4961" w:type="dxa"/>
          </w:tcPr>
          <w:p w:rsidR="00B52B60" w:rsidRPr="00E16184" w:rsidRDefault="00B52B60" w:rsidP="00B52B60">
            <w:pPr>
              <w:rPr>
                <w:sz w:val="22"/>
              </w:rPr>
            </w:pPr>
          </w:p>
        </w:tc>
        <w:tc>
          <w:tcPr>
            <w:tcW w:w="5242" w:type="dxa"/>
          </w:tcPr>
          <w:p w:rsidR="00B52B60" w:rsidRPr="00B52B60" w:rsidRDefault="00B52B60" w:rsidP="00B52B60"/>
          <w:p w:rsidR="00B52B60" w:rsidRPr="00B52B60" w:rsidRDefault="00B52B60" w:rsidP="00B52B60">
            <w:r w:rsidRPr="00B52B60">
              <w:t xml:space="preserve">__________________________________________ </w:t>
            </w:r>
          </w:p>
          <w:p w:rsidR="00B52B60" w:rsidRPr="00B52B60" w:rsidRDefault="00D44EFA" w:rsidP="00B52B60">
            <w:r>
              <w:fldChar w:fldCharType="begin">
                <w:ffData>
                  <w:name w:val="Text44"/>
                  <w:enabled/>
                  <w:calcOnExit w:val="0"/>
                  <w:textInput/>
                </w:ffData>
              </w:fldChar>
            </w:r>
            <w:bookmarkStart w:id="15" w:name="Text44"/>
            <w:r w:rsidR="00612262">
              <w:instrText xml:space="preserve"> FORMTEXT </w:instrText>
            </w:r>
            <w:r>
              <w:fldChar w:fldCharType="separate"/>
            </w:r>
            <w:r w:rsidR="00612262">
              <w:rPr>
                <w:noProof/>
              </w:rPr>
              <w:t> </w:t>
            </w:r>
            <w:r w:rsidR="00612262">
              <w:rPr>
                <w:noProof/>
              </w:rPr>
              <w:t> </w:t>
            </w:r>
            <w:r w:rsidR="00612262">
              <w:rPr>
                <w:noProof/>
              </w:rPr>
              <w:t> </w:t>
            </w:r>
            <w:r w:rsidR="00612262">
              <w:rPr>
                <w:noProof/>
              </w:rPr>
              <w:t> </w:t>
            </w:r>
            <w:r w:rsidR="00612262">
              <w:rPr>
                <w:noProof/>
              </w:rPr>
              <w:t> </w:t>
            </w:r>
            <w:r>
              <w:fldChar w:fldCharType="end"/>
            </w:r>
            <w:bookmarkEnd w:id="15"/>
          </w:p>
        </w:tc>
      </w:tr>
    </w:tbl>
    <w:p w:rsidR="00B52B60" w:rsidRPr="00B52B60" w:rsidRDefault="00B52B60" w:rsidP="00B52B60"/>
    <w:p w:rsidR="0098398C" w:rsidRPr="00B52B60" w:rsidRDefault="0098398C" w:rsidP="00B52B60"/>
    <w:sectPr w:rsidR="0098398C" w:rsidRPr="00B52B60" w:rsidSect="00B52B60">
      <w:headerReference w:type="even" r:id="rId8"/>
      <w:headerReference w:type="default" r:id="rId9"/>
      <w:footerReference w:type="default" r:id="rId10"/>
      <w:pgSz w:w="11900" w:h="16840"/>
      <w:pgMar w:top="1985" w:right="2119" w:bottom="2268" w:left="1202" w:header="0" w:footer="964" w:gutter="0"/>
      <w:cols w:space="708"/>
      <w:docGrid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4ED" w:rsidRDefault="00AC14ED" w:rsidP="009A3D69">
      <w:r>
        <w:separator/>
      </w:r>
    </w:p>
  </w:endnote>
  <w:endnote w:type="continuationSeparator" w:id="0">
    <w:p w:rsidR="00AC14ED" w:rsidRDefault="00AC14ED" w:rsidP="009A3D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Frutiger LT Std 55 Roman">
    <w:altName w:val="Lucida Sans Unicode"/>
    <w:charset w:val="00"/>
    <w:family w:val="auto"/>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91C" w:rsidRDefault="0051091C" w:rsidP="00FD5CCA">
    <w:pPr>
      <w:pStyle w:val="Sidfot"/>
      <w:jc w:val="right"/>
    </w:pPr>
  </w:p>
  <w:p w:rsidR="00B52B60" w:rsidRDefault="00D44EFA" w:rsidP="00B52B60">
    <w:pPr>
      <w:pStyle w:val="Sidhuvud"/>
      <w:framePr w:wrap="around" w:vAnchor="text" w:hAnchor="page" w:x="10288" w:y="44"/>
      <w:rPr>
        <w:rStyle w:val="Sidnummer"/>
      </w:rPr>
    </w:pPr>
    <w:r>
      <w:rPr>
        <w:rStyle w:val="Sidnummer"/>
      </w:rPr>
      <w:fldChar w:fldCharType="begin"/>
    </w:r>
    <w:r w:rsidR="00B52B60">
      <w:rPr>
        <w:rStyle w:val="Sidnummer"/>
      </w:rPr>
      <w:instrText xml:space="preserve">PAGE  </w:instrText>
    </w:r>
    <w:r>
      <w:rPr>
        <w:rStyle w:val="Sidnummer"/>
      </w:rPr>
      <w:fldChar w:fldCharType="separate"/>
    </w:r>
    <w:r w:rsidR="00970938">
      <w:rPr>
        <w:rStyle w:val="Sidnummer"/>
        <w:noProof/>
      </w:rPr>
      <w:t>1</w:t>
    </w:r>
    <w:r>
      <w:rPr>
        <w:rStyle w:val="Sidnummer"/>
      </w:rPr>
      <w:fldChar w:fldCharType="end"/>
    </w:r>
  </w:p>
  <w:p w:rsidR="0051091C" w:rsidRDefault="0051091C">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4ED" w:rsidRDefault="00AC14ED" w:rsidP="009A3D69">
      <w:r>
        <w:separator/>
      </w:r>
    </w:p>
  </w:footnote>
  <w:footnote w:type="continuationSeparator" w:id="0">
    <w:p w:rsidR="00AC14ED" w:rsidRDefault="00AC14ED" w:rsidP="009A3D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B60" w:rsidRDefault="00D44EFA" w:rsidP="00565AA8">
    <w:pPr>
      <w:pStyle w:val="Sidhuvud"/>
      <w:framePr w:wrap="around" w:vAnchor="text" w:hAnchor="margin" w:xAlign="right" w:y="1"/>
      <w:rPr>
        <w:rStyle w:val="Sidnummer"/>
      </w:rPr>
    </w:pPr>
    <w:r>
      <w:rPr>
        <w:rStyle w:val="Sidnummer"/>
      </w:rPr>
      <w:fldChar w:fldCharType="begin"/>
    </w:r>
    <w:r w:rsidR="00B52B60">
      <w:rPr>
        <w:rStyle w:val="Sidnummer"/>
      </w:rPr>
      <w:instrText xml:space="preserve">PAGE  </w:instrText>
    </w:r>
    <w:r>
      <w:rPr>
        <w:rStyle w:val="Sidnummer"/>
      </w:rPr>
      <w:fldChar w:fldCharType="end"/>
    </w:r>
  </w:p>
  <w:p w:rsidR="0051091C" w:rsidRDefault="0051091C" w:rsidP="00B52B60">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91C" w:rsidRDefault="0051091C" w:rsidP="00B52B60">
    <w:pPr>
      <w:pStyle w:val="Sidhuvud"/>
      <w:ind w:right="360"/>
    </w:pPr>
    <w:r>
      <w:rPr>
        <w:noProof/>
      </w:rPr>
      <w:drawing>
        <wp:anchor distT="0" distB="0" distL="114300" distR="114300" simplePos="0" relativeHeight="251659264" behindDoc="1" locked="1" layoutInCell="1" allowOverlap="1">
          <wp:simplePos x="0" y="0"/>
          <wp:positionH relativeFrom="column">
            <wp:posOffset>-876300</wp:posOffset>
          </wp:positionH>
          <wp:positionV relativeFrom="paragraph">
            <wp:posOffset>-111125</wp:posOffset>
          </wp:positionV>
          <wp:extent cx="7543800" cy="10667365"/>
          <wp:effectExtent l="0" t="0" r="0" b="635"/>
          <wp:wrapNone/>
          <wp:docPr id="4"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vpapper.pdf"/>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43800" cy="10667365"/>
                  </a:xfrm>
                  <a:prstGeom prst="rect">
                    <a:avLst/>
                  </a:prstGeom>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88F8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326DA78"/>
    <w:lvl w:ilvl="0">
      <w:start w:val="1"/>
      <w:numFmt w:val="decimal"/>
      <w:lvlText w:val="%1."/>
      <w:lvlJc w:val="left"/>
      <w:pPr>
        <w:tabs>
          <w:tab w:val="num" w:pos="1492"/>
        </w:tabs>
        <w:ind w:left="1492" w:hanging="360"/>
      </w:pPr>
    </w:lvl>
  </w:abstractNum>
  <w:abstractNum w:abstractNumId="2">
    <w:nsid w:val="FFFFFF7D"/>
    <w:multiLevelType w:val="singleLevel"/>
    <w:tmpl w:val="7C22B498"/>
    <w:lvl w:ilvl="0">
      <w:start w:val="1"/>
      <w:numFmt w:val="decimal"/>
      <w:lvlText w:val="%1."/>
      <w:lvlJc w:val="left"/>
      <w:pPr>
        <w:tabs>
          <w:tab w:val="num" w:pos="1209"/>
        </w:tabs>
        <w:ind w:left="1209" w:hanging="360"/>
      </w:pPr>
    </w:lvl>
  </w:abstractNum>
  <w:abstractNum w:abstractNumId="3">
    <w:nsid w:val="FFFFFF7E"/>
    <w:multiLevelType w:val="singleLevel"/>
    <w:tmpl w:val="88246592"/>
    <w:lvl w:ilvl="0">
      <w:start w:val="1"/>
      <w:numFmt w:val="decimal"/>
      <w:lvlText w:val="%1."/>
      <w:lvlJc w:val="left"/>
      <w:pPr>
        <w:tabs>
          <w:tab w:val="num" w:pos="926"/>
        </w:tabs>
        <w:ind w:left="926" w:hanging="360"/>
      </w:pPr>
    </w:lvl>
  </w:abstractNum>
  <w:abstractNum w:abstractNumId="4">
    <w:nsid w:val="FFFFFF7F"/>
    <w:multiLevelType w:val="singleLevel"/>
    <w:tmpl w:val="FC1A34D8"/>
    <w:lvl w:ilvl="0">
      <w:start w:val="1"/>
      <w:numFmt w:val="decimal"/>
      <w:lvlText w:val="%1."/>
      <w:lvlJc w:val="left"/>
      <w:pPr>
        <w:tabs>
          <w:tab w:val="num" w:pos="643"/>
        </w:tabs>
        <w:ind w:left="643" w:hanging="360"/>
      </w:pPr>
    </w:lvl>
  </w:abstractNum>
  <w:abstractNum w:abstractNumId="5">
    <w:nsid w:val="FFFFFF80"/>
    <w:multiLevelType w:val="singleLevel"/>
    <w:tmpl w:val="F6EC5CC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C2803E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9277B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34DDF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9882590"/>
    <w:lvl w:ilvl="0">
      <w:start w:val="1"/>
      <w:numFmt w:val="decimal"/>
      <w:lvlText w:val="%1."/>
      <w:lvlJc w:val="left"/>
      <w:pPr>
        <w:tabs>
          <w:tab w:val="num" w:pos="360"/>
        </w:tabs>
        <w:ind w:left="360" w:hanging="360"/>
      </w:pPr>
    </w:lvl>
  </w:abstractNum>
  <w:abstractNum w:abstractNumId="10">
    <w:nsid w:val="FFFFFF89"/>
    <w:multiLevelType w:val="singleLevel"/>
    <w:tmpl w:val="34BA4CF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9"/>
    <w:multiLevelType w:val="hybridMultilevel"/>
    <w:tmpl w:val="00000009"/>
    <w:lvl w:ilvl="0" w:tplc="0000032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A"/>
    <w:multiLevelType w:val="hybridMultilevel"/>
    <w:tmpl w:val="0000000A"/>
    <w:lvl w:ilvl="0" w:tplc="0000038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B"/>
    <w:multiLevelType w:val="hybridMultilevel"/>
    <w:tmpl w:val="0000000B"/>
    <w:lvl w:ilvl="0" w:tplc="000003E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0D"/>
    <w:multiLevelType w:val="hybridMultilevel"/>
    <w:tmpl w:val="0000000D"/>
    <w:lvl w:ilvl="0" w:tplc="000004B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0E"/>
    <w:multiLevelType w:val="hybridMultilevel"/>
    <w:tmpl w:val="0000000E"/>
    <w:lvl w:ilvl="0" w:tplc="0000051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0F"/>
    <w:multiLevelType w:val="hybridMultilevel"/>
    <w:tmpl w:val="0000000F"/>
    <w:lvl w:ilvl="0" w:tplc="0000057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0"/>
    <w:multiLevelType w:val="hybridMultilevel"/>
    <w:tmpl w:val="00000010"/>
    <w:lvl w:ilvl="0" w:tplc="000005D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2"/>
    <w:multiLevelType w:val="hybridMultilevel"/>
    <w:tmpl w:val="00000012"/>
    <w:lvl w:ilvl="0" w:tplc="000006A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3"/>
    <w:multiLevelType w:val="hybridMultilevel"/>
    <w:tmpl w:val="00000013"/>
    <w:lvl w:ilvl="0" w:tplc="0000070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4"/>
    <w:multiLevelType w:val="hybridMultilevel"/>
    <w:tmpl w:val="00000014"/>
    <w:lvl w:ilvl="0" w:tplc="0000076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16"/>
    <w:multiLevelType w:val="hybridMultilevel"/>
    <w:tmpl w:val="00000016"/>
    <w:lvl w:ilvl="0" w:tplc="0000083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17"/>
    <w:multiLevelType w:val="hybridMultilevel"/>
    <w:tmpl w:val="00000017"/>
    <w:lvl w:ilvl="0" w:tplc="0000089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18"/>
    <w:multiLevelType w:val="hybridMultilevel"/>
    <w:tmpl w:val="00000018"/>
    <w:lvl w:ilvl="0" w:tplc="000008F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19"/>
    <w:multiLevelType w:val="hybridMultilevel"/>
    <w:tmpl w:val="00000019"/>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1A"/>
    <w:multiLevelType w:val="hybridMultilevel"/>
    <w:tmpl w:val="0000001A"/>
    <w:lvl w:ilvl="0" w:tplc="000009C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1B"/>
    <w:multiLevelType w:val="hybridMultilevel"/>
    <w:tmpl w:val="0000001B"/>
    <w:lvl w:ilvl="0" w:tplc="00000A2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1C"/>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1D"/>
    <w:multiLevelType w:val="hybridMultilevel"/>
    <w:tmpl w:val="0000001D"/>
    <w:lvl w:ilvl="0" w:tplc="00000AF1">
      <w:start w:val="4"/>
      <w:numFmt w:val="decimal"/>
      <w:lvlText w:val="%1."/>
      <w:lvlJc w:val="left"/>
      <w:pPr>
        <w:ind w:left="720" w:hanging="360"/>
      </w:pPr>
    </w:lvl>
    <w:lvl w:ilvl="1" w:tplc="00000A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1E"/>
    <w:multiLevelType w:val="hybridMultilevel"/>
    <w:tmpl w:val="0000001E"/>
    <w:lvl w:ilvl="0" w:tplc="00000B5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1F"/>
    <w:multiLevelType w:val="hybridMultilevel"/>
    <w:tmpl w:val="0000001F"/>
    <w:lvl w:ilvl="0" w:tplc="00000BB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0"/>
    <w:multiLevelType w:val="hybridMultilevel"/>
    <w:tmpl w:val="00000020"/>
    <w:lvl w:ilvl="0" w:tplc="00000C1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5F8A7408"/>
    <w:multiLevelType w:val="hybridMultilevel"/>
    <w:tmpl w:val="A2D669AC"/>
    <w:lvl w:ilvl="0" w:tplc="8CFE75C0">
      <w:start w:val="1"/>
      <w:numFmt w:val="lowerLetter"/>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45">
    <w:nsid w:val="699011F0"/>
    <w:multiLevelType w:val="hybridMultilevel"/>
    <w:tmpl w:val="DA4064F6"/>
    <w:lvl w:ilvl="0" w:tplc="7BE6B32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41"/>
  </w:num>
  <w:num w:numId="32">
    <w:abstractNumId w:val="42"/>
  </w:num>
  <w:num w:numId="33">
    <w:abstractNumId w:val="43"/>
  </w:num>
  <w:num w:numId="34">
    <w:abstractNumId w:val="0"/>
  </w:num>
  <w:num w:numId="35">
    <w:abstractNumId w:val="9"/>
  </w:num>
  <w:num w:numId="36">
    <w:abstractNumId w:val="4"/>
  </w:num>
  <w:num w:numId="37">
    <w:abstractNumId w:val="3"/>
  </w:num>
  <w:num w:numId="38">
    <w:abstractNumId w:val="2"/>
  </w:num>
  <w:num w:numId="39">
    <w:abstractNumId w:val="1"/>
  </w:num>
  <w:num w:numId="40">
    <w:abstractNumId w:val="10"/>
  </w:num>
  <w:num w:numId="41">
    <w:abstractNumId w:val="8"/>
  </w:num>
  <w:num w:numId="42">
    <w:abstractNumId w:val="7"/>
  </w:num>
  <w:num w:numId="43">
    <w:abstractNumId w:val="6"/>
  </w:num>
  <w:num w:numId="44">
    <w:abstractNumId w:val="5"/>
  </w:num>
  <w:num w:numId="45">
    <w:abstractNumId w:val="45"/>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sv-SE" w:vendorID="22" w:dllVersion="513" w:checkStyle="1"/>
  <w:proofState w:spelling="clean" w:grammar="clean"/>
  <w:defaultTabStop w:val="1304"/>
  <w:hyphenationZone w:val="425"/>
  <w:drawingGridHorizontalSpacing w:val="115"/>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useFELayout/>
  </w:compat>
  <w:rsids>
    <w:rsidRoot w:val="00B52B60"/>
    <w:rsid w:val="00077EA2"/>
    <w:rsid w:val="000F3928"/>
    <w:rsid w:val="001123D8"/>
    <w:rsid w:val="0018750A"/>
    <w:rsid w:val="001D5CB1"/>
    <w:rsid w:val="001F20DE"/>
    <w:rsid w:val="00237F9C"/>
    <w:rsid w:val="00274B90"/>
    <w:rsid w:val="00301513"/>
    <w:rsid w:val="00335C88"/>
    <w:rsid w:val="0047131E"/>
    <w:rsid w:val="004854D7"/>
    <w:rsid w:val="00496BEF"/>
    <w:rsid w:val="004D1C3C"/>
    <w:rsid w:val="004E0627"/>
    <w:rsid w:val="004E5EB7"/>
    <w:rsid w:val="005015F6"/>
    <w:rsid w:val="0051091C"/>
    <w:rsid w:val="00570D97"/>
    <w:rsid w:val="00590F79"/>
    <w:rsid w:val="00612262"/>
    <w:rsid w:val="00623C3A"/>
    <w:rsid w:val="006406C8"/>
    <w:rsid w:val="00664F00"/>
    <w:rsid w:val="006F6A01"/>
    <w:rsid w:val="00710638"/>
    <w:rsid w:val="00773C43"/>
    <w:rsid w:val="007A54F5"/>
    <w:rsid w:val="007B2569"/>
    <w:rsid w:val="007B2FF6"/>
    <w:rsid w:val="007C47E9"/>
    <w:rsid w:val="007D7A47"/>
    <w:rsid w:val="00970938"/>
    <w:rsid w:val="0098398C"/>
    <w:rsid w:val="009A3D69"/>
    <w:rsid w:val="009B0880"/>
    <w:rsid w:val="009D176B"/>
    <w:rsid w:val="009D7B4A"/>
    <w:rsid w:val="009F456C"/>
    <w:rsid w:val="00A13460"/>
    <w:rsid w:val="00A74E03"/>
    <w:rsid w:val="00A773E2"/>
    <w:rsid w:val="00A80E09"/>
    <w:rsid w:val="00A90BDB"/>
    <w:rsid w:val="00AA66CD"/>
    <w:rsid w:val="00AC14ED"/>
    <w:rsid w:val="00AF6F41"/>
    <w:rsid w:val="00B52B60"/>
    <w:rsid w:val="00B96B7F"/>
    <w:rsid w:val="00BA09B5"/>
    <w:rsid w:val="00BC5470"/>
    <w:rsid w:val="00BE619A"/>
    <w:rsid w:val="00C960C4"/>
    <w:rsid w:val="00CE1C40"/>
    <w:rsid w:val="00D02492"/>
    <w:rsid w:val="00D26027"/>
    <w:rsid w:val="00D44EFA"/>
    <w:rsid w:val="00D8061B"/>
    <w:rsid w:val="00DA5A2E"/>
    <w:rsid w:val="00DC7773"/>
    <w:rsid w:val="00DD6009"/>
    <w:rsid w:val="00E1498B"/>
    <w:rsid w:val="00E16184"/>
    <w:rsid w:val="00E174AF"/>
    <w:rsid w:val="00ED0961"/>
    <w:rsid w:val="00F42C19"/>
    <w:rsid w:val="00F646A7"/>
    <w:rsid w:val="00F7514E"/>
    <w:rsid w:val="00F754C7"/>
    <w:rsid w:val="00FD5CCA"/>
    <w:rsid w:val="00FD6B63"/>
  </w:rsids>
  <m:mathPr>
    <m:mathFont m:val="Cambria Math"/>
    <m:brkBin m:val="before"/>
    <m:brkBinSub m:val="--"/>
    <m:smallFrac m:val="off"/>
    <m:dispDef m:val="off"/>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röd"/>
    <w:qFormat/>
    <w:rsid w:val="00B52B60"/>
    <w:pPr>
      <w:spacing w:line="270" w:lineRule="exact"/>
    </w:pPr>
    <w:rPr>
      <w:rFonts w:ascii="Garamond" w:hAnsi="Garamond"/>
      <w:sz w:val="23"/>
    </w:rPr>
  </w:style>
  <w:style w:type="paragraph" w:styleId="Rubrik1">
    <w:name w:val="heading 1"/>
    <w:basedOn w:val="Normal"/>
    <w:next w:val="Normal"/>
    <w:link w:val="Rubrik1Char"/>
    <w:uiPriority w:val="9"/>
    <w:qFormat/>
    <w:rsid w:val="00B52B60"/>
    <w:pPr>
      <w:keepNext/>
      <w:keepLines/>
      <w:spacing w:before="400" w:after="80" w:line="320" w:lineRule="exact"/>
      <w:outlineLvl w:val="0"/>
    </w:pPr>
    <w:rPr>
      <w:rFonts w:ascii="Frutiger LT Std 55 Roman" w:eastAsiaTheme="majorEastAsia" w:hAnsi="Frutiger LT Std 55 Roman" w:cstheme="majorBidi"/>
      <w:b/>
      <w:bCs/>
      <w:color w:val="000000" w:themeColor="text1"/>
      <w:sz w:val="28"/>
      <w:szCs w:val="28"/>
    </w:rPr>
  </w:style>
  <w:style w:type="paragraph" w:styleId="Rubrik2">
    <w:name w:val="heading 2"/>
    <w:basedOn w:val="Normal"/>
    <w:next w:val="Normal"/>
    <w:link w:val="Rubrik2Char"/>
    <w:uiPriority w:val="9"/>
    <w:unhideWhenUsed/>
    <w:qFormat/>
    <w:rsid w:val="00B52B60"/>
    <w:pPr>
      <w:keepNext/>
      <w:keepLines/>
      <w:spacing w:before="300" w:after="40" w:line="280" w:lineRule="exact"/>
      <w:outlineLvl w:val="1"/>
    </w:pPr>
    <w:rPr>
      <w:rFonts w:ascii="Frutiger LT Std 55 Roman" w:eastAsiaTheme="majorEastAsia" w:hAnsi="Frutiger LT Std 55 Roman" w:cstheme="majorBidi"/>
      <w:b/>
      <w:bCs/>
      <w:color w:val="000000" w:themeColor="text1"/>
      <w:sz w:val="25"/>
      <w:szCs w:val="25"/>
    </w:rPr>
  </w:style>
  <w:style w:type="paragraph" w:styleId="Rubrik3">
    <w:name w:val="heading 3"/>
    <w:basedOn w:val="Normal"/>
    <w:next w:val="Normal"/>
    <w:link w:val="Rubrik3Char"/>
    <w:uiPriority w:val="9"/>
    <w:unhideWhenUsed/>
    <w:qFormat/>
    <w:rsid w:val="00B52B60"/>
    <w:pPr>
      <w:keepNext/>
      <w:keepLines/>
      <w:spacing w:before="180" w:after="20" w:line="240" w:lineRule="exact"/>
      <w:outlineLvl w:val="2"/>
    </w:pPr>
    <w:rPr>
      <w:rFonts w:eastAsiaTheme="majorEastAsia" w:cstheme="majorBidi"/>
      <w:b/>
      <w:bCs/>
      <w:color w:val="000000" w:themeColor="text1"/>
      <w:sz w:val="24"/>
      <w:szCs w:val="25"/>
    </w:rPr>
  </w:style>
  <w:style w:type="paragraph" w:styleId="Rubrik4">
    <w:name w:val="heading 4"/>
    <w:basedOn w:val="Normal"/>
    <w:next w:val="Normal"/>
    <w:link w:val="Rubrik4Char"/>
    <w:uiPriority w:val="9"/>
    <w:unhideWhenUsed/>
    <w:qFormat/>
    <w:rsid w:val="00B52B60"/>
    <w:pPr>
      <w:keepNext/>
      <w:keepLines/>
      <w:spacing w:before="140" w:after="20" w:line="230" w:lineRule="exact"/>
      <w:outlineLvl w:val="3"/>
    </w:pPr>
    <w:rPr>
      <w:rFonts w:eastAsiaTheme="majorEastAsia" w:cstheme="majorBidi"/>
      <w:b/>
      <w:bCs/>
      <w:i/>
      <w:iCs/>
    </w:rPr>
  </w:style>
  <w:style w:type="paragraph" w:styleId="Rubrik5">
    <w:name w:val="heading 5"/>
    <w:basedOn w:val="Normal"/>
    <w:next w:val="Normal"/>
    <w:link w:val="Rubrik5Char"/>
    <w:uiPriority w:val="9"/>
    <w:unhideWhenUsed/>
    <w:rsid w:val="000F3928"/>
    <w:pPr>
      <w:keepNext/>
      <w:keepLines/>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rsid w:val="000F39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D8061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D8061B"/>
    <w:rPr>
      <w:rFonts w:ascii="Lucida Grande" w:hAnsi="Lucida Grande" w:cs="Lucida Grande"/>
      <w:sz w:val="18"/>
      <w:szCs w:val="18"/>
    </w:rPr>
  </w:style>
  <w:style w:type="character" w:customStyle="1" w:styleId="Rubrik1Char">
    <w:name w:val="Rubrik 1 Char"/>
    <w:basedOn w:val="Standardstycketeckensnitt"/>
    <w:link w:val="Rubrik1"/>
    <w:uiPriority w:val="9"/>
    <w:rsid w:val="00B52B60"/>
    <w:rPr>
      <w:rFonts w:ascii="Frutiger LT Std 55 Roman" w:eastAsiaTheme="majorEastAsia" w:hAnsi="Frutiger LT Std 55 Roman" w:cstheme="majorBidi"/>
      <w:b/>
      <w:bCs/>
      <w:color w:val="000000" w:themeColor="text1"/>
      <w:sz w:val="28"/>
      <w:szCs w:val="28"/>
    </w:rPr>
  </w:style>
  <w:style w:type="character" w:customStyle="1" w:styleId="Rubrik2Char">
    <w:name w:val="Rubrik 2 Char"/>
    <w:basedOn w:val="Standardstycketeckensnitt"/>
    <w:link w:val="Rubrik2"/>
    <w:uiPriority w:val="9"/>
    <w:rsid w:val="00B52B60"/>
    <w:rPr>
      <w:rFonts w:ascii="Frutiger LT Std 55 Roman" w:eastAsiaTheme="majorEastAsia" w:hAnsi="Frutiger LT Std 55 Roman" w:cstheme="majorBidi"/>
      <w:b/>
      <w:bCs/>
      <w:color w:val="000000" w:themeColor="text1"/>
      <w:sz w:val="25"/>
      <w:szCs w:val="25"/>
    </w:rPr>
  </w:style>
  <w:style w:type="character" w:customStyle="1" w:styleId="Rubrik3Char">
    <w:name w:val="Rubrik 3 Char"/>
    <w:basedOn w:val="Standardstycketeckensnitt"/>
    <w:link w:val="Rubrik3"/>
    <w:uiPriority w:val="9"/>
    <w:rsid w:val="00B52B60"/>
    <w:rPr>
      <w:rFonts w:ascii="Garamond" w:eastAsiaTheme="majorEastAsia" w:hAnsi="Garamond" w:cstheme="majorBidi"/>
      <w:b/>
      <w:bCs/>
      <w:color w:val="000000" w:themeColor="text1"/>
      <w:szCs w:val="25"/>
    </w:rPr>
  </w:style>
  <w:style w:type="paragraph" w:styleId="Sidhuvud">
    <w:name w:val="header"/>
    <w:basedOn w:val="Normal"/>
    <w:link w:val="SidhuvudChar"/>
    <w:uiPriority w:val="99"/>
    <w:unhideWhenUsed/>
    <w:rsid w:val="00AF6F4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AF6F41"/>
    <w:rPr>
      <w:rFonts w:ascii="Garamond" w:hAnsi="Garamond"/>
      <w:sz w:val="20"/>
    </w:rPr>
  </w:style>
  <w:style w:type="paragraph" w:styleId="Sidfot">
    <w:name w:val="footer"/>
    <w:basedOn w:val="Normal"/>
    <w:link w:val="SidfotChar"/>
    <w:uiPriority w:val="99"/>
    <w:unhideWhenUsed/>
    <w:rsid w:val="00AF6F41"/>
    <w:pPr>
      <w:tabs>
        <w:tab w:val="center" w:pos="4536"/>
        <w:tab w:val="right" w:pos="9072"/>
      </w:tabs>
      <w:spacing w:line="240" w:lineRule="auto"/>
    </w:pPr>
  </w:style>
  <w:style w:type="character" w:customStyle="1" w:styleId="SidfotChar">
    <w:name w:val="Sidfot Char"/>
    <w:basedOn w:val="Standardstycketeckensnitt"/>
    <w:link w:val="Sidfot"/>
    <w:uiPriority w:val="99"/>
    <w:rsid w:val="00AF6F41"/>
    <w:rPr>
      <w:rFonts w:ascii="Garamond" w:hAnsi="Garamond"/>
      <w:sz w:val="20"/>
    </w:rPr>
  </w:style>
  <w:style w:type="character" w:customStyle="1" w:styleId="Rubrik4Char">
    <w:name w:val="Rubrik 4 Char"/>
    <w:basedOn w:val="Standardstycketeckensnitt"/>
    <w:link w:val="Rubrik4"/>
    <w:uiPriority w:val="9"/>
    <w:rsid w:val="00B52B60"/>
    <w:rPr>
      <w:rFonts w:ascii="Garamond" w:eastAsiaTheme="majorEastAsia" w:hAnsi="Garamond" w:cstheme="majorBidi"/>
      <w:b/>
      <w:bCs/>
      <w:i/>
      <w:iCs/>
      <w:sz w:val="23"/>
    </w:rPr>
  </w:style>
  <w:style w:type="paragraph" w:styleId="Rubrik">
    <w:name w:val="Title"/>
    <w:basedOn w:val="Normal"/>
    <w:next w:val="Normal"/>
    <w:link w:val="RubrikChar"/>
    <w:uiPriority w:val="10"/>
    <w:qFormat/>
    <w:rsid w:val="00B52B60"/>
    <w:pPr>
      <w:pBdr>
        <w:bottom w:val="single" w:sz="8" w:space="4" w:color="000000" w:themeColor="text1"/>
      </w:pBdr>
      <w:tabs>
        <w:tab w:val="left" w:pos="230"/>
      </w:tabs>
      <w:spacing w:after="300" w:line="500" w:lineRule="exact"/>
      <w:contextualSpacing/>
    </w:pPr>
    <w:rPr>
      <w:rFonts w:ascii="Frutiger LT Std 55 Roman" w:eastAsiaTheme="majorEastAsia" w:hAnsi="Frutiger LT Std 55 Roman" w:cstheme="majorBidi"/>
      <w:b/>
      <w:spacing w:val="5"/>
      <w:kern w:val="28"/>
      <w:sz w:val="44"/>
      <w:szCs w:val="52"/>
    </w:rPr>
  </w:style>
  <w:style w:type="character" w:customStyle="1" w:styleId="RubrikChar">
    <w:name w:val="Rubrik Char"/>
    <w:basedOn w:val="Standardstycketeckensnitt"/>
    <w:link w:val="Rubrik"/>
    <w:uiPriority w:val="10"/>
    <w:rsid w:val="00B52B60"/>
    <w:rPr>
      <w:rFonts w:ascii="Frutiger LT Std 55 Roman" w:eastAsiaTheme="majorEastAsia" w:hAnsi="Frutiger LT Std 55 Roman" w:cstheme="majorBidi"/>
      <w:b/>
      <w:spacing w:val="5"/>
      <w:kern w:val="28"/>
      <w:sz w:val="44"/>
      <w:szCs w:val="52"/>
    </w:rPr>
  </w:style>
  <w:style w:type="character" w:customStyle="1" w:styleId="Rubrik5Char">
    <w:name w:val="Rubrik 5 Char"/>
    <w:basedOn w:val="Standardstycketeckensnitt"/>
    <w:link w:val="Rubrik5"/>
    <w:uiPriority w:val="9"/>
    <w:rsid w:val="000F3928"/>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uiPriority w:val="9"/>
    <w:rsid w:val="000F3928"/>
    <w:rPr>
      <w:rFonts w:asciiTheme="majorHAnsi" w:eastAsiaTheme="majorEastAsia" w:hAnsiTheme="majorHAnsi" w:cstheme="majorBidi"/>
      <w:i/>
      <w:iCs/>
      <w:color w:val="243F60" w:themeColor="accent1" w:themeShade="7F"/>
      <w:sz w:val="22"/>
    </w:rPr>
  </w:style>
  <w:style w:type="character" w:styleId="Hyperlnk">
    <w:name w:val="Hyperlink"/>
    <w:semiHidden/>
    <w:rsid w:val="00D02492"/>
    <w:rPr>
      <w:color w:val="0000FF"/>
      <w:u w:val="single"/>
    </w:rPr>
  </w:style>
  <w:style w:type="paragraph" w:styleId="Brdtextmedindrag3">
    <w:name w:val="Body Text Indent 3"/>
    <w:basedOn w:val="Normal"/>
    <w:link w:val="Brdtextmedindrag3Char"/>
    <w:semiHidden/>
    <w:rsid w:val="00D02492"/>
    <w:pPr>
      <w:tabs>
        <w:tab w:val="left" w:pos="2552"/>
      </w:tabs>
      <w:spacing w:line="240" w:lineRule="auto"/>
      <w:ind w:left="2550" w:hanging="2550"/>
    </w:pPr>
    <w:rPr>
      <w:rFonts w:ascii="Times New Roman" w:eastAsia="Times New Roman" w:hAnsi="Times New Roman" w:cs="Times New Roman"/>
      <w:b/>
      <w:sz w:val="24"/>
      <w:szCs w:val="20"/>
    </w:rPr>
  </w:style>
  <w:style w:type="character" w:customStyle="1" w:styleId="Brdtextmedindrag3Char">
    <w:name w:val="Brödtext med indrag 3 Char"/>
    <w:basedOn w:val="Standardstycketeckensnitt"/>
    <w:link w:val="Brdtextmedindrag3"/>
    <w:semiHidden/>
    <w:rsid w:val="00D02492"/>
    <w:rPr>
      <w:rFonts w:ascii="Times New Roman" w:eastAsia="Times New Roman" w:hAnsi="Times New Roman" w:cs="Times New Roman"/>
      <w:b/>
      <w:szCs w:val="20"/>
    </w:rPr>
  </w:style>
  <w:style w:type="paragraph" w:styleId="Liststycke">
    <w:name w:val="List Paragraph"/>
    <w:basedOn w:val="Normal"/>
    <w:uiPriority w:val="34"/>
    <w:qFormat/>
    <w:rsid w:val="00B52B60"/>
    <w:pPr>
      <w:ind w:left="720"/>
      <w:contextualSpacing/>
    </w:pPr>
  </w:style>
  <w:style w:type="paragraph" w:styleId="Brdtextmedindrag">
    <w:name w:val="Body Text Indent"/>
    <w:basedOn w:val="Normal"/>
    <w:link w:val="BrdtextmedindragChar"/>
    <w:rsid w:val="00B52B60"/>
    <w:pPr>
      <w:ind w:left="1418"/>
    </w:pPr>
    <w:rPr>
      <w:b/>
    </w:rPr>
  </w:style>
  <w:style w:type="character" w:customStyle="1" w:styleId="BrdtextmedindragChar">
    <w:name w:val="Brödtext med indrag Char"/>
    <w:basedOn w:val="Standardstycketeckensnitt"/>
    <w:link w:val="Brdtextmedindrag"/>
    <w:rsid w:val="00B52B60"/>
    <w:rPr>
      <w:rFonts w:ascii="Times New Roman" w:eastAsia="Times New Roman" w:hAnsi="Times New Roman" w:cs="Times New Roman"/>
      <w:b/>
      <w:szCs w:val="20"/>
      <w:lang w:eastAsia="en-US"/>
    </w:rPr>
  </w:style>
  <w:style w:type="character" w:styleId="Sidnummer">
    <w:name w:val="page number"/>
    <w:basedOn w:val="Standardstycketeckensnitt"/>
    <w:uiPriority w:val="99"/>
    <w:semiHidden/>
    <w:unhideWhenUsed/>
    <w:rsid w:val="00B52B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röd"/>
    <w:qFormat/>
    <w:rsid w:val="00B52B60"/>
    <w:pPr>
      <w:spacing w:line="270" w:lineRule="exact"/>
    </w:pPr>
    <w:rPr>
      <w:rFonts w:ascii="Garamond" w:hAnsi="Garamond"/>
      <w:sz w:val="23"/>
    </w:rPr>
  </w:style>
  <w:style w:type="paragraph" w:styleId="Rubrik1">
    <w:name w:val="heading 1"/>
    <w:basedOn w:val="Normal"/>
    <w:next w:val="Normal"/>
    <w:link w:val="Rubrik1Char"/>
    <w:uiPriority w:val="9"/>
    <w:qFormat/>
    <w:rsid w:val="00B52B60"/>
    <w:pPr>
      <w:keepNext/>
      <w:keepLines/>
      <w:spacing w:before="400" w:after="80" w:line="320" w:lineRule="exact"/>
      <w:outlineLvl w:val="0"/>
    </w:pPr>
    <w:rPr>
      <w:rFonts w:ascii="Frutiger LT Std 55 Roman" w:eastAsiaTheme="majorEastAsia" w:hAnsi="Frutiger LT Std 55 Roman" w:cstheme="majorBidi"/>
      <w:b/>
      <w:bCs/>
      <w:color w:val="000000" w:themeColor="text1"/>
      <w:sz w:val="28"/>
      <w:szCs w:val="28"/>
    </w:rPr>
  </w:style>
  <w:style w:type="paragraph" w:styleId="Rubrik2">
    <w:name w:val="heading 2"/>
    <w:basedOn w:val="Normal"/>
    <w:next w:val="Normal"/>
    <w:link w:val="Rubrik2Char"/>
    <w:uiPriority w:val="9"/>
    <w:unhideWhenUsed/>
    <w:qFormat/>
    <w:rsid w:val="00B52B60"/>
    <w:pPr>
      <w:keepNext/>
      <w:keepLines/>
      <w:spacing w:before="300" w:after="40" w:line="280" w:lineRule="exact"/>
      <w:outlineLvl w:val="1"/>
    </w:pPr>
    <w:rPr>
      <w:rFonts w:ascii="Frutiger LT Std 55 Roman" w:eastAsiaTheme="majorEastAsia" w:hAnsi="Frutiger LT Std 55 Roman" w:cstheme="majorBidi"/>
      <w:b/>
      <w:bCs/>
      <w:color w:val="000000" w:themeColor="text1"/>
      <w:sz w:val="25"/>
      <w:szCs w:val="25"/>
    </w:rPr>
  </w:style>
  <w:style w:type="paragraph" w:styleId="Rubrik3">
    <w:name w:val="heading 3"/>
    <w:basedOn w:val="Normal"/>
    <w:next w:val="Normal"/>
    <w:link w:val="Rubrik3Char"/>
    <w:uiPriority w:val="9"/>
    <w:unhideWhenUsed/>
    <w:qFormat/>
    <w:rsid w:val="00B52B60"/>
    <w:pPr>
      <w:keepNext/>
      <w:keepLines/>
      <w:spacing w:before="180" w:after="20" w:line="240" w:lineRule="exact"/>
      <w:outlineLvl w:val="2"/>
    </w:pPr>
    <w:rPr>
      <w:rFonts w:eastAsiaTheme="majorEastAsia" w:cstheme="majorBidi"/>
      <w:b/>
      <w:bCs/>
      <w:color w:val="000000" w:themeColor="text1"/>
      <w:sz w:val="24"/>
      <w:szCs w:val="25"/>
    </w:rPr>
  </w:style>
  <w:style w:type="paragraph" w:styleId="Rubrik4">
    <w:name w:val="heading 4"/>
    <w:basedOn w:val="Normal"/>
    <w:next w:val="Normal"/>
    <w:link w:val="Rubrik4Char"/>
    <w:uiPriority w:val="9"/>
    <w:unhideWhenUsed/>
    <w:qFormat/>
    <w:rsid w:val="00B52B60"/>
    <w:pPr>
      <w:keepNext/>
      <w:keepLines/>
      <w:spacing w:before="140" w:after="20" w:line="230" w:lineRule="exact"/>
      <w:outlineLvl w:val="3"/>
    </w:pPr>
    <w:rPr>
      <w:rFonts w:eastAsiaTheme="majorEastAsia" w:cstheme="majorBidi"/>
      <w:b/>
      <w:bCs/>
      <w:i/>
      <w:iCs/>
    </w:rPr>
  </w:style>
  <w:style w:type="paragraph" w:styleId="Rubrik5">
    <w:name w:val="heading 5"/>
    <w:basedOn w:val="Normal"/>
    <w:next w:val="Normal"/>
    <w:link w:val="Rubrik5Char"/>
    <w:uiPriority w:val="9"/>
    <w:unhideWhenUsed/>
    <w:rsid w:val="000F3928"/>
    <w:pPr>
      <w:keepNext/>
      <w:keepLines/>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rsid w:val="000F39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D8061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D8061B"/>
    <w:rPr>
      <w:rFonts w:ascii="Lucida Grande" w:hAnsi="Lucida Grande" w:cs="Lucida Grande"/>
      <w:sz w:val="18"/>
      <w:szCs w:val="18"/>
    </w:rPr>
  </w:style>
  <w:style w:type="character" w:customStyle="1" w:styleId="Rubrik1Char">
    <w:name w:val="Rubrik 1 Char"/>
    <w:basedOn w:val="Standardstycketeckensnitt"/>
    <w:link w:val="Rubrik1"/>
    <w:uiPriority w:val="9"/>
    <w:rsid w:val="00B52B60"/>
    <w:rPr>
      <w:rFonts w:ascii="Frutiger LT Std 55 Roman" w:eastAsiaTheme="majorEastAsia" w:hAnsi="Frutiger LT Std 55 Roman" w:cstheme="majorBidi"/>
      <w:b/>
      <w:bCs/>
      <w:color w:val="000000" w:themeColor="text1"/>
      <w:sz w:val="28"/>
      <w:szCs w:val="28"/>
    </w:rPr>
  </w:style>
  <w:style w:type="character" w:customStyle="1" w:styleId="Rubrik2Char">
    <w:name w:val="Rubrik 2 Char"/>
    <w:basedOn w:val="Standardstycketeckensnitt"/>
    <w:link w:val="Rubrik2"/>
    <w:uiPriority w:val="9"/>
    <w:rsid w:val="00B52B60"/>
    <w:rPr>
      <w:rFonts w:ascii="Frutiger LT Std 55 Roman" w:eastAsiaTheme="majorEastAsia" w:hAnsi="Frutiger LT Std 55 Roman" w:cstheme="majorBidi"/>
      <w:b/>
      <w:bCs/>
      <w:color w:val="000000" w:themeColor="text1"/>
      <w:sz w:val="25"/>
      <w:szCs w:val="25"/>
    </w:rPr>
  </w:style>
  <w:style w:type="character" w:customStyle="1" w:styleId="Rubrik3Char">
    <w:name w:val="Rubrik 3 Char"/>
    <w:basedOn w:val="Standardstycketeckensnitt"/>
    <w:link w:val="Rubrik3"/>
    <w:uiPriority w:val="9"/>
    <w:rsid w:val="00B52B60"/>
    <w:rPr>
      <w:rFonts w:ascii="Garamond" w:eastAsiaTheme="majorEastAsia" w:hAnsi="Garamond" w:cstheme="majorBidi"/>
      <w:b/>
      <w:bCs/>
      <w:color w:val="000000" w:themeColor="text1"/>
      <w:szCs w:val="25"/>
    </w:rPr>
  </w:style>
  <w:style w:type="paragraph" w:styleId="Sidhuvud">
    <w:name w:val="header"/>
    <w:basedOn w:val="Normal"/>
    <w:link w:val="SidhuvudChar"/>
    <w:uiPriority w:val="99"/>
    <w:unhideWhenUsed/>
    <w:rsid w:val="00AF6F4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AF6F41"/>
    <w:rPr>
      <w:rFonts w:ascii="Garamond" w:hAnsi="Garamond"/>
      <w:sz w:val="20"/>
    </w:rPr>
  </w:style>
  <w:style w:type="paragraph" w:styleId="Sidfot">
    <w:name w:val="footer"/>
    <w:basedOn w:val="Normal"/>
    <w:link w:val="SidfotChar"/>
    <w:uiPriority w:val="99"/>
    <w:unhideWhenUsed/>
    <w:rsid w:val="00AF6F41"/>
    <w:pPr>
      <w:tabs>
        <w:tab w:val="center" w:pos="4536"/>
        <w:tab w:val="right" w:pos="9072"/>
      </w:tabs>
      <w:spacing w:line="240" w:lineRule="auto"/>
    </w:pPr>
  </w:style>
  <w:style w:type="character" w:customStyle="1" w:styleId="SidfotChar">
    <w:name w:val="Sidfot Char"/>
    <w:basedOn w:val="Standardstycketeckensnitt"/>
    <w:link w:val="Sidfot"/>
    <w:uiPriority w:val="99"/>
    <w:rsid w:val="00AF6F41"/>
    <w:rPr>
      <w:rFonts w:ascii="Garamond" w:hAnsi="Garamond"/>
      <w:sz w:val="20"/>
    </w:rPr>
  </w:style>
  <w:style w:type="character" w:customStyle="1" w:styleId="Rubrik4Char">
    <w:name w:val="Rubrik 4 Char"/>
    <w:basedOn w:val="Standardstycketeckensnitt"/>
    <w:link w:val="Rubrik4"/>
    <w:uiPriority w:val="9"/>
    <w:rsid w:val="00B52B60"/>
    <w:rPr>
      <w:rFonts w:ascii="Garamond" w:eastAsiaTheme="majorEastAsia" w:hAnsi="Garamond" w:cstheme="majorBidi"/>
      <w:b/>
      <w:bCs/>
      <w:i/>
      <w:iCs/>
      <w:sz w:val="23"/>
    </w:rPr>
  </w:style>
  <w:style w:type="paragraph" w:styleId="Rubrik">
    <w:name w:val="Title"/>
    <w:basedOn w:val="Normal"/>
    <w:next w:val="Normal"/>
    <w:link w:val="RubrikChar"/>
    <w:uiPriority w:val="10"/>
    <w:qFormat/>
    <w:rsid w:val="00B52B60"/>
    <w:pPr>
      <w:pBdr>
        <w:bottom w:val="single" w:sz="8" w:space="4" w:color="000000" w:themeColor="text1"/>
      </w:pBdr>
      <w:tabs>
        <w:tab w:val="left" w:pos="230"/>
      </w:tabs>
      <w:spacing w:after="300" w:line="500" w:lineRule="exact"/>
      <w:contextualSpacing/>
    </w:pPr>
    <w:rPr>
      <w:rFonts w:ascii="Frutiger LT Std 55 Roman" w:eastAsiaTheme="majorEastAsia" w:hAnsi="Frutiger LT Std 55 Roman" w:cstheme="majorBidi"/>
      <w:b/>
      <w:spacing w:val="5"/>
      <w:kern w:val="28"/>
      <w:sz w:val="44"/>
      <w:szCs w:val="52"/>
    </w:rPr>
  </w:style>
  <w:style w:type="character" w:customStyle="1" w:styleId="RubrikChar">
    <w:name w:val="Rubrik Char"/>
    <w:basedOn w:val="Standardstycketeckensnitt"/>
    <w:link w:val="Rubrik"/>
    <w:uiPriority w:val="10"/>
    <w:rsid w:val="00B52B60"/>
    <w:rPr>
      <w:rFonts w:ascii="Frutiger LT Std 55 Roman" w:eastAsiaTheme="majorEastAsia" w:hAnsi="Frutiger LT Std 55 Roman" w:cstheme="majorBidi"/>
      <w:b/>
      <w:spacing w:val="5"/>
      <w:kern w:val="28"/>
      <w:sz w:val="44"/>
      <w:szCs w:val="52"/>
    </w:rPr>
  </w:style>
  <w:style w:type="character" w:customStyle="1" w:styleId="Rubrik5Char">
    <w:name w:val="Rubrik 5 Char"/>
    <w:basedOn w:val="Standardstycketeckensnitt"/>
    <w:link w:val="Rubrik5"/>
    <w:uiPriority w:val="9"/>
    <w:rsid w:val="000F3928"/>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uiPriority w:val="9"/>
    <w:rsid w:val="000F3928"/>
    <w:rPr>
      <w:rFonts w:asciiTheme="majorHAnsi" w:eastAsiaTheme="majorEastAsia" w:hAnsiTheme="majorHAnsi" w:cstheme="majorBidi"/>
      <w:i/>
      <w:iCs/>
      <w:color w:val="243F60" w:themeColor="accent1" w:themeShade="7F"/>
      <w:sz w:val="22"/>
    </w:rPr>
  </w:style>
  <w:style w:type="character" w:styleId="Hyperlnk">
    <w:name w:val="Hyperlink"/>
    <w:semiHidden/>
    <w:rsid w:val="00D02492"/>
    <w:rPr>
      <w:color w:val="0000FF"/>
      <w:u w:val="single"/>
    </w:rPr>
  </w:style>
  <w:style w:type="paragraph" w:styleId="Brdtextmedindrag3">
    <w:name w:val="Body Text Indent 3"/>
    <w:basedOn w:val="Normal"/>
    <w:link w:val="Brdtextmedindrag3Char"/>
    <w:semiHidden/>
    <w:rsid w:val="00D02492"/>
    <w:pPr>
      <w:tabs>
        <w:tab w:val="left" w:pos="2552"/>
      </w:tabs>
      <w:spacing w:line="240" w:lineRule="auto"/>
      <w:ind w:left="2550" w:hanging="2550"/>
    </w:pPr>
    <w:rPr>
      <w:rFonts w:ascii="Times New Roman" w:eastAsia="Times New Roman" w:hAnsi="Times New Roman" w:cs="Times New Roman"/>
      <w:b/>
      <w:sz w:val="24"/>
      <w:szCs w:val="20"/>
    </w:rPr>
  </w:style>
  <w:style w:type="character" w:customStyle="1" w:styleId="Brdtextmedindrag3Char">
    <w:name w:val="Brödtext med indrag 3 Char"/>
    <w:basedOn w:val="Standardstycketeckensnitt"/>
    <w:link w:val="Brdtextmedindrag3"/>
    <w:semiHidden/>
    <w:rsid w:val="00D02492"/>
    <w:rPr>
      <w:rFonts w:ascii="Times New Roman" w:eastAsia="Times New Roman" w:hAnsi="Times New Roman" w:cs="Times New Roman"/>
      <w:b/>
      <w:szCs w:val="20"/>
    </w:rPr>
  </w:style>
  <w:style w:type="paragraph" w:styleId="Liststycke">
    <w:name w:val="List Paragraph"/>
    <w:basedOn w:val="Normal"/>
    <w:uiPriority w:val="34"/>
    <w:qFormat/>
    <w:rsid w:val="00B52B60"/>
    <w:pPr>
      <w:ind w:left="720"/>
      <w:contextualSpacing/>
    </w:pPr>
  </w:style>
  <w:style w:type="paragraph" w:styleId="Brdtextmedindrag">
    <w:name w:val="Body Text Indent"/>
    <w:basedOn w:val="Normal"/>
    <w:link w:val="BrdtextmedindragChar"/>
    <w:rsid w:val="00B52B60"/>
    <w:pPr>
      <w:ind w:left="1418"/>
    </w:pPr>
    <w:rPr>
      <w:b/>
    </w:rPr>
  </w:style>
  <w:style w:type="character" w:customStyle="1" w:styleId="BrdtextmedindragChar">
    <w:name w:val="Brödtext med indrag Char"/>
    <w:basedOn w:val="Standardstycketeckensnitt"/>
    <w:link w:val="Brdtextmedindrag"/>
    <w:rsid w:val="00B52B60"/>
    <w:rPr>
      <w:rFonts w:ascii="Times New Roman" w:eastAsia="Times New Roman" w:hAnsi="Times New Roman" w:cs="Times New Roman"/>
      <w:b/>
      <w:szCs w:val="20"/>
      <w:lang w:eastAsia="en-US"/>
    </w:rPr>
  </w:style>
  <w:style w:type="character" w:styleId="Sidnummer">
    <w:name w:val="page number"/>
    <w:basedOn w:val="Standardstycketeckensnitt"/>
    <w:uiPriority w:val="99"/>
    <w:semiHidden/>
    <w:unhideWhenUsed/>
    <w:rsid w:val="00B52B60"/>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AA649-8A56-4885-A6AA-A3F6FA80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1111</Words>
  <Characters>5889</Characters>
  <Application>Microsoft Office Word</Application>
  <DocSecurity>0</DocSecurity>
  <Lines>49</Lines>
  <Paragraphs>13</Paragraphs>
  <ScaleCrop>false</ScaleCrop>
  <HeadingPairs>
    <vt:vector size="6" baseType="variant">
      <vt:variant>
        <vt:lpstr>Rubrik</vt:lpstr>
      </vt:variant>
      <vt:variant>
        <vt:i4>1</vt:i4>
      </vt:variant>
      <vt:variant>
        <vt:lpstr>Titel</vt:lpstr>
      </vt:variant>
      <vt:variant>
        <vt:i4>1</vt:i4>
      </vt:variant>
      <vt:variant>
        <vt:lpstr>Headings</vt:lpstr>
      </vt:variant>
      <vt:variant>
        <vt:i4>3</vt:i4>
      </vt:variant>
    </vt:vector>
  </HeadingPairs>
  <TitlesOfParts>
    <vt:vector size="5" baseType="lpstr">
      <vt:lpstr/>
      <vt:lpstr/>
      <vt:lpstr>Här skriver jag en rubrik</vt:lpstr>
      <vt:lpstr>    En mellanrubbe</vt:lpstr>
      <vt:lpstr>        En tredje rubbe</vt:lpstr>
    </vt:vector>
  </TitlesOfParts>
  <Company>Sundsvall Energi AB</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Byström Grein</dc:creator>
  <cp:lastModifiedBy>elplo</cp:lastModifiedBy>
  <cp:revision>7</cp:revision>
  <cp:lastPrinted>2013-08-16T06:28:00Z</cp:lastPrinted>
  <dcterms:created xsi:type="dcterms:W3CDTF">2015-10-22T08:51:00Z</dcterms:created>
  <dcterms:modified xsi:type="dcterms:W3CDTF">2015-10-22T10:07:00Z</dcterms:modified>
</cp:coreProperties>
</file>